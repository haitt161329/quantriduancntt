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AAB1C" w14:textId="77777777" w:rsidR="00C86142" w:rsidRDefault="001C0D47" w:rsidP="001C0D47">
      <w:pPr>
        <w:spacing w:line="240" w:lineRule="auto"/>
        <w:jc w:val="center"/>
        <w:rPr>
          <w:b/>
          <w:i/>
          <w:color w:val="2A62A6"/>
          <w:sz w:val="32"/>
          <w:szCs w:val="32"/>
        </w:rPr>
      </w:pPr>
      <w:r>
        <w:rPr>
          <w:b/>
          <w:i/>
          <w:noProof/>
          <w:color w:val="2A62A6"/>
          <w:sz w:val="32"/>
          <w:szCs w:val="32"/>
          <w:lang w:eastAsia="zh-CN" w:bidi="ar-SA"/>
        </w:rPr>
        <w:drawing>
          <wp:inline distT="0" distB="0" distL="0" distR="0" wp14:anchorId="0C20F96F" wp14:editId="680DC939">
            <wp:extent cx="2038350" cy="2857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91089041_625d93da-e3ae-47ed-9444-8189f0fc4289.png"/>
                    <pic:cNvPicPr/>
                  </pic:nvPicPr>
                  <pic:blipFill>
                    <a:blip r:embed="rId8">
                      <a:extLst>
                        <a:ext uri="{28A0092B-C50C-407E-A947-70E740481C1C}">
                          <a14:useLocalDpi xmlns:a14="http://schemas.microsoft.com/office/drawing/2010/main" val="0"/>
                        </a:ext>
                      </a:extLst>
                    </a:blip>
                    <a:stretch>
                      <a:fillRect/>
                    </a:stretch>
                  </pic:blipFill>
                  <pic:spPr>
                    <a:xfrm>
                      <a:off x="0" y="0"/>
                      <a:ext cx="2038350" cy="2857500"/>
                    </a:xfrm>
                    <a:prstGeom prst="rect">
                      <a:avLst/>
                    </a:prstGeom>
                  </pic:spPr>
                </pic:pic>
              </a:graphicData>
            </a:graphic>
          </wp:inline>
        </w:drawing>
      </w:r>
    </w:p>
    <w:p w14:paraId="15833594" w14:textId="77777777" w:rsidR="00C86142" w:rsidRDefault="00C86142">
      <w:pPr>
        <w:rPr>
          <w:i/>
          <w:color w:val="548DD4"/>
          <w:sz w:val="32"/>
          <w:szCs w:val="32"/>
        </w:rPr>
      </w:pPr>
    </w:p>
    <w:p w14:paraId="65AB3186" w14:textId="77777777" w:rsidR="00C86142" w:rsidRDefault="00C86142">
      <w:pPr>
        <w:rPr>
          <w:i/>
          <w:color w:val="548DD4"/>
          <w:sz w:val="32"/>
          <w:szCs w:val="32"/>
        </w:rPr>
      </w:pPr>
    </w:p>
    <w:p w14:paraId="7397DBCF" w14:textId="77777777" w:rsidR="00C86142" w:rsidRDefault="00C86142">
      <w:pPr>
        <w:pBdr>
          <w:bottom w:val="single" w:sz="4" w:space="1" w:color="808080"/>
        </w:pBdr>
        <w:rPr>
          <w:i/>
          <w:color w:val="548DD4"/>
          <w:sz w:val="32"/>
          <w:szCs w:val="32"/>
        </w:rPr>
      </w:pPr>
    </w:p>
    <w:p w14:paraId="23D89740" w14:textId="77777777" w:rsidR="002A432F" w:rsidRPr="002A432F" w:rsidRDefault="002A432F">
      <w:pPr>
        <w:pBdr>
          <w:bottom w:val="single" w:sz="4" w:space="1" w:color="808080"/>
        </w:pBdr>
        <w:rPr>
          <w:sz w:val="52"/>
        </w:rPr>
      </w:pPr>
      <w:r w:rsidRPr="002A432F">
        <w:rPr>
          <w:i/>
          <w:color w:val="548DD4"/>
          <w:sz w:val="72"/>
          <w:szCs w:val="32"/>
        </w:rPr>
        <w:t>QUẢN LÝ DỰ ÁN</w:t>
      </w:r>
      <w:r>
        <w:rPr>
          <w:i/>
          <w:color w:val="548DD4"/>
          <w:sz w:val="72"/>
          <w:szCs w:val="32"/>
        </w:rPr>
        <w:t xml:space="preserve"> CNTT</w:t>
      </w:r>
    </w:p>
    <w:p w14:paraId="472F4040" w14:textId="77777777" w:rsidR="002A432F" w:rsidRDefault="002A432F">
      <w:pPr>
        <w:spacing w:after="80"/>
        <w:rPr>
          <w:b/>
          <w:i/>
          <w:color w:val="FF0000"/>
          <w:sz w:val="42"/>
        </w:rPr>
      </w:pPr>
      <w:r>
        <w:rPr>
          <w:b/>
          <w:i/>
          <w:color w:val="FF0000"/>
          <w:sz w:val="42"/>
        </w:rPr>
        <w:t xml:space="preserve">Giáo viên hướng </w:t>
      </w:r>
      <w:proofErr w:type="gramStart"/>
      <w:r>
        <w:rPr>
          <w:b/>
          <w:i/>
          <w:color w:val="FF0000"/>
          <w:sz w:val="42"/>
        </w:rPr>
        <w:t>dẫn :</w:t>
      </w:r>
      <w:proofErr w:type="gramEnd"/>
      <w:r>
        <w:rPr>
          <w:b/>
          <w:i/>
          <w:color w:val="FF0000"/>
          <w:sz w:val="42"/>
        </w:rPr>
        <w:t xml:space="preserve"> Nguyễn Đức Tiến</w:t>
      </w:r>
    </w:p>
    <w:p w14:paraId="7AC0B475" w14:textId="77777777" w:rsidR="00C86142" w:rsidRDefault="002A432F">
      <w:pPr>
        <w:spacing w:after="80"/>
        <w:rPr>
          <w:b/>
          <w:i/>
          <w:color w:val="FF0000"/>
          <w:sz w:val="42"/>
        </w:rPr>
      </w:pPr>
      <w:proofErr w:type="gramStart"/>
      <w:r w:rsidRPr="002A432F">
        <w:rPr>
          <w:b/>
          <w:i/>
          <w:color w:val="FF0000"/>
          <w:sz w:val="42"/>
        </w:rPr>
        <w:t>Nhóm :</w:t>
      </w:r>
      <w:proofErr w:type="gramEnd"/>
      <w:r w:rsidRPr="002A432F">
        <w:rPr>
          <w:b/>
          <w:i/>
          <w:color w:val="FF0000"/>
          <w:sz w:val="42"/>
        </w:rPr>
        <w:t xml:space="preserve"> 21 </w:t>
      </w:r>
    </w:p>
    <w:p w14:paraId="4DD7EB35" w14:textId="77777777" w:rsidR="002A432F" w:rsidRPr="002A432F" w:rsidRDefault="002A432F">
      <w:pPr>
        <w:spacing w:after="80"/>
        <w:rPr>
          <w:color w:val="FF0000"/>
        </w:rPr>
      </w:pPr>
    </w:p>
    <w:p w14:paraId="6F673016" w14:textId="77777777" w:rsidR="00C86142" w:rsidRDefault="00C86142">
      <w:pPr>
        <w:tabs>
          <w:tab w:val="left" w:pos="6415"/>
        </w:tabs>
      </w:pPr>
    </w:p>
    <w:p w14:paraId="64ACA20B" w14:textId="77777777" w:rsidR="00C86142" w:rsidRDefault="00C86142">
      <w:pPr>
        <w:tabs>
          <w:tab w:val="left" w:pos="6415"/>
        </w:tabs>
      </w:pPr>
    </w:p>
    <w:p w14:paraId="4DD1691F" w14:textId="77777777" w:rsidR="00C86142" w:rsidRDefault="00073D79">
      <w:pPr>
        <w:tabs>
          <w:tab w:val="left" w:pos="6415"/>
        </w:tabs>
      </w:pPr>
      <w:r>
        <w:tab/>
      </w:r>
    </w:p>
    <w:p w14:paraId="75BA9E07" w14:textId="77777777" w:rsidR="00C86142" w:rsidRDefault="00C86142"/>
    <w:p w14:paraId="134D7598" w14:textId="77777777" w:rsidR="00C86142" w:rsidRDefault="00073D79">
      <w:pPr>
        <w:widowControl/>
        <w:suppressAutoHyphens w:val="0"/>
        <w:spacing w:after="0" w:line="240" w:lineRule="auto"/>
        <w:jc w:val="left"/>
        <w:rPr>
          <w:rFonts w:ascii="Verdana" w:hAnsi="Verdana" w:cs="Tahoma"/>
          <w:b/>
          <w:bCs/>
          <w:caps/>
          <w:color w:val="951B13"/>
          <w:lang w:eastAsia="ar-SA" w:bidi="ar-SA"/>
        </w:rPr>
      </w:pPr>
      <w:r>
        <w:br w:type="page"/>
      </w:r>
    </w:p>
    <w:p w14:paraId="1DA51639" w14:textId="77777777" w:rsidR="00C86142" w:rsidRDefault="00073D79">
      <w:pPr>
        <w:pStyle w:val="NormalH"/>
        <w:rPr>
          <w:color w:val="951B13"/>
        </w:rPr>
      </w:pPr>
      <w:r>
        <w:rPr>
          <w:color w:val="951B13"/>
        </w:rPr>
        <w:lastRenderedPageBreak/>
        <w:t>Mục lục</w:t>
      </w:r>
    </w:p>
    <w:p w14:paraId="61523F8E" w14:textId="77777777" w:rsidR="00C86142" w:rsidRDefault="00C86142">
      <w:pPr>
        <w:pStyle w:val="TOC2"/>
        <w:tabs>
          <w:tab w:val="left" w:pos="-110"/>
          <w:tab w:val="right" w:leader="dot" w:pos="8467"/>
        </w:tabs>
        <w:ind w:left="990" w:firstLine="0"/>
        <w:rPr>
          <w:b/>
          <w:bCs/>
        </w:rPr>
      </w:pPr>
    </w:p>
    <w:p w14:paraId="2B5D02EE" w14:textId="77777777" w:rsidR="00C86142" w:rsidRDefault="00073D79">
      <w:pPr>
        <w:pStyle w:val="TOC3"/>
      </w:pPr>
      <w:r>
        <w:tab/>
      </w:r>
    </w:p>
    <w:p w14:paraId="2A461DDC" w14:textId="77777777" w:rsidR="00C86142" w:rsidRDefault="00073D79">
      <w:pPr>
        <w:pStyle w:val="TOC1"/>
        <w:rPr>
          <w:rFonts w:asciiTheme="minorHAnsi" w:eastAsiaTheme="minorEastAsia" w:hAnsiTheme="minorHAnsi" w:cstheme="minorBidi"/>
          <w:b w:val="0"/>
          <w:bCs w:val="0"/>
          <w:caps w:val="0"/>
          <w:sz w:val="22"/>
          <w:szCs w:val="22"/>
          <w:lang w:eastAsia="en-US" w:bidi="ar-SA"/>
        </w:rPr>
      </w:pPr>
      <w:r>
        <w:fldChar w:fldCharType="begin"/>
      </w:r>
      <w:r>
        <w:rPr>
          <w:rStyle w:val="IndexLink"/>
          <w:webHidden/>
        </w:rPr>
        <w:instrText>TOC \z \o "1-3" \u \h</w:instrText>
      </w:r>
      <w:r>
        <w:rPr>
          <w:rStyle w:val="IndexLink"/>
        </w:rPr>
        <w:fldChar w:fldCharType="separate"/>
      </w:r>
      <w:hyperlink w:anchor="_Toc25660378">
        <w:r>
          <w:rPr>
            <w:rStyle w:val="IndexLink"/>
            <w:webHidden/>
          </w:rPr>
          <w:t>1.</w:t>
        </w:r>
        <w:r>
          <w:rPr>
            <w:rStyle w:val="IndexLink"/>
            <w:rFonts w:asciiTheme="minorHAnsi" w:eastAsiaTheme="minorEastAsia" w:hAnsiTheme="minorHAnsi" w:cstheme="minorBidi"/>
            <w:b w:val="0"/>
            <w:bCs w:val="0"/>
            <w:caps w:val="0"/>
            <w:sz w:val="22"/>
            <w:szCs w:val="22"/>
            <w:lang w:eastAsia="en-US" w:bidi="ar-SA"/>
          </w:rPr>
          <w:tab/>
        </w:r>
        <w:r>
          <w:rPr>
            <w:rStyle w:val="IndexLink"/>
          </w:rPr>
          <w:t>Giới thiệu dự án</w:t>
        </w:r>
        <w:r>
          <w:rPr>
            <w:webHidden/>
          </w:rPr>
          <w:fldChar w:fldCharType="begin"/>
        </w:r>
        <w:r>
          <w:rPr>
            <w:webHidden/>
          </w:rPr>
          <w:instrText>PAGEREF _Toc25660378 \h</w:instrText>
        </w:r>
        <w:r>
          <w:rPr>
            <w:webHidden/>
          </w:rPr>
        </w:r>
        <w:r>
          <w:rPr>
            <w:webHidden/>
          </w:rPr>
          <w:fldChar w:fldCharType="separate"/>
        </w:r>
        <w:r>
          <w:rPr>
            <w:rStyle w:val="IndexLink"/>
          </w:rPr>
          <w:tab/>
          <w:t>7</w:t>
        </w:r>
        <w:r>
          <w:rPr>
            <w:webHidden/>
          </w:rPr>
          <w:fldChar w:fldCharType="end"/>
        </w:r>
      </w:hyperlink>
    </w:p>
    <w:p w14:paraId="5EF439A4" w14:textId="77777777" w:rsidR="00C86142" w:rsidRDefault="00A01BCD">
      <w:pPr>
        <w:pStyle w:val="TOC2"/>
        <w:rPr>
          <w:rFonts w:asciiTheme="minorHAnsi" w:eastAsiaTheme="minorEastAsia" w:hAnsiTheme="minorHAnsi" w:cstheme="minorBidi"/>
          <w:sz w:val="22"/>
          <w:szCs w:val="22"/>
          <w:lang w:eastAsia="en-US" w:bidi="ar-SA"/>
        </w:rPr>
      </w:pPr>
      <w:hyperlink w:anchor="_Toc25660379">
        <w:r w:rsidR="00073D79">
          <w:rPr>
            <w:rStyle w:val="IndexLink"/>
            <w:rFonts w:cs="Tahoma"/>
            <w:webHidden/>
          </w:rPr>
          <w:t>1.1.</w:t>
        </w:r>
        <w:r w:rsidR="00073D79">
          <w:rPr>
            <w:rStyle w:val="IndexLink"/>
            <w:rFonts w:asciiTheme="minorHAnsi" w:eastAsiaTheme="minorEastAsia" w:hAnsiTheme="minorHAnsi" w:cstheme="minorBidi"/>
            <w:sz w:val="22"/>
            <w:szCs w:val="22"/>
            <w:lang w:eastAsia="en-US" w:bidi="ar-SA"/>
          </w:rPr>
          <w:tab/>
        </w:r>
        <w:r w:rsidR="00073D79">
          <w:rPr>
            <w:rStyle w:val="IndexLink"/>
          </w:rPr>
          <w:t>Mô tả dự án</w:t>
        </w:r>
        <w:r w:rsidR="00073D79">
          <w:rPr>
            <w:webHidden/>
          </w:rPr>
          <w:fldChar w:fldCharType="begin"/>
        </w:r>
        <w:r w:rsidR="00073D79">
          <w:rPr>
            <w:webHidden/>
          </w:rPr>
          <w:instrText>PAGEREF _Toc25660379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5A5435AC" w14:textId="77777777" w:rsidR="00C86142" w:rsidRDefault="00A01BCD">
      <w:pPr>
        <w:pStyle w:val="TOC2"/>
        <w:rPr>
          <w:rFonts w:asciiTheme="minorHAnsi" w:eastAsiaTheme="minorEastAsia" w:hAnsiTheme="minorHAnsi" w:cstheme="minorBidi"/>
          <w:sz w:val="22"/>
          <w:szCs w:val="22"/>
          <w:lang w:eastAsia="en-US" w:bidi="ar-SA"/>
        </w:rPr>
      </w:pPr>
      <w:hyperlink w:anchor="_Toc25660380">
        <w:r w:rsidR="00073D79">
          <w:rPr>
            <w:rStyle w:val="IndexLink"/>
            <w:rFonts w:cs="Tahoma"/>
            <w:webHidden/>
          </w:rPr>
          <w:t>1.2.</w:t>
        </w:r>
        <w:r w:rsidR="00073D79">
          <w:rPr>
            <w:rStyle w:val="IndexLink"/>
            <w:rFonts w:asciiTheme="minorHAnsi" w:eastAsiaTheme="minorEastAsia" w:hAnsiTheme="minorHAnsi" w:cstheme="minorBidi"/>
            <w:sz w:val="22"/>
            <w:szCs w:val="22"/>
            <w:lang w:eastAsia="en-US" w:bidi="ar-SA"/>
          </w:rPr>
          <w:tab/>
        </w:r>
        <w:r w:rsidR="00073D79">
          <w:rPr>
            <w:rStyle w:val="IndexLink"/>
          </w:rPr>
          <w:t>Công cụ quản lý</w:t>
        </w:r>
        <w:r w:rsidR="00073D79">
          <w:rPr>
            <w:webHidden/>
          </w:rPr>
          <w:fldChar w:fldCharType="begin"/>
        </w:r>
        <w:r w:rsidR="00073D79">
          <w:rPr>
            <w:webHidden/>
          </w:rPr>
          <w:instrText>PAGEREF _Toc25660380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6B9BF34E" w14:textId="77777777" w:rsidR="00C86142" w:rsidRDefault="00A01BCD">
      <w:pPr>
        <w:pStyle w:val="TOC1"/>
        <w:rPr>
          <w:rFonts w:asciiTheme="minorHAnsi" w:eastAsiaTheme="minorEastAsia" w:hAnsiTheme="minorHAnsi" w:cstheme="minorBidi"/>
          <w:b w:val="0"/>
          <w:bCs w:val="0"/>
          <w:caps w:val="0"/>
          <w:sz w:val="22"/>
          <w:szCs w:val="22"/>
          <w:lang w:eastAsia="en-US" w:bidi="ar-SA"/>
        </w:rPr>
      </w:pPr>
      <w:hyperlink w:anchor="_Toc25660381">
        <w:r w:rsidR="00073D79">
          <w:rPr>
            <w:rStyle w:val="IndexLink"/>
            <w:webHidden/>
          </w:rPr>
          <w:t>2.</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Các nhân sự tham gia dự án</w:t>
        </w:r>
        <w:r w:rsidR="00073D79">
          <w:rPr>
            <w:webHidden/>
          </w:rPr>
          <w:fldChar w:fldCharType="begin"/>
        </w:r>
        <w:r w:rsidR="00073D79">
          <w:rPr>
            <w:webHidden/>
          </w:rPr>
          <w:instrText>PAGEREF _Toc25660381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58D1DFC9" w14:textId="77777777" w:rsidR="00C86142" w:rsidRDefault="00A01BCD">
      <w:pPr>
        <w:pStyle w:val="TOC2"/>
        <w:rPr>
          <w:rFonts w:asciiTheme="minorHAnsi" w:eastAsiaTheme="minorEastAsia" w:hAnsiTheme="minorHAnsi" w:cstheme="minorBidi"/>
          <w:sz w:val="22"/>
          <w:szCs w:val="22"/>
          <w:lang w:eastAsia="en-US" w:bidi="ar-SA"/>
        </w:rPr>
      </w:pPr>
      <w:hyperlink w:anchor="_Toc25660382">
        <w:r w:rsidR="00073D79">
          <w:rPr>
            <w:rStyle w:val="IndexLink"/>
            <w:rFonts w:cs="Tahoma"/>
            <w:webHidden/>
          </w:rPr>
          <w:t>2.1.</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khách hàng</w:t>
        </w:r>
        <w:r w:rsidR="00073D79">
          <w:rPr>
            <w:webHidden/>
          </w:rPr>
          <w:fldChar w:fldCharType="begin"/>
        </w:r>
        <w:r w:rsidR="00073D79">
          <w:rPr>
            <w:webHidden/>
          </w:rPr>
          <w:instrText>PAGEREF _Toc25660382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068303F4" w14:textId="77777777" w:rsidR="00C86142" w:rsidRDefault="00A01BCD">
      <w:pPr>
        <w:pStyle w:val="TOC2"/>
        <w:rPr>
          <w:rFonts w:asciiTheme="minorHAnsi" w:eastAsiaTheme="minorEastAsia" w:hAnsiTheme="minorHAnsi" w:cstheme="minorBidi"/>
          <w:sz w:val="22"/>
          <w:szCs w:val="22"/>
          <w:lang w:eastAsia="en-US" w:bidi="ar-SA"/>
        </w:rPr>
      </w:pPr>
      <w:hyperlink w:anchor="_Toc25660383">
        <w:r w:rsidR="00073D79">
          <w:rPr>
            <w:rStyle w:val="IndexLink"/>
            <w:rFonts w:cs="Tahoma"/>
            <w:webHidden/>
          </w:rPr>
          <w:t>2.2.</w:t>
        </w:r>
        <w:r w:rsidR="00073D79">
          <w:rPr>
            <w:rStyle w:val="IndexLink"/>
            <w:rFonts w:asciiTheme="minorHAnsi" w:eastAsiaTheme="minorEastAsia" w:hAnsiTheme="minorHAnsi" w:cstheme="minorBidi"/>
            <w:sz w:val="22"/>
            <w:szCs w:val="22"/>
            <w:lang w:eastAsia="en-US" w:bidi="ar-SA"/>
          </w:rPr>
          <w:tab/>
        </w:r>
        <w:r w:rsidR="00073D79">
          <w:rPr>
            <w:rStyle w:val="IndexLink"/>
          </w:rPr>
          <w:t>Thông tin liên hệ phía công ty</w:t>
        </w:r>
        <w:r w:rsidR="00073D79">
          <w:rPr>
            <w:webHidden/>
          </w:rPr>
          <w:fldChar w:fldCharType="begin"/>
        </w:r>
        <w:r w:rsidR="00073D79">
          <w:rPr>
            <w:webHidden/>
          </w:rPr>
          <w:instrText>PAGEREF _Toc25660383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6B3B6AA0" w14:textId="77777777" w:rsidR="00C86142" w:rsidRDefault="00A01BCD">
      <w:pPr>
        <w:pStyle w:val="TOC2"/>
        <w:rPr>
          <w:rFonts w:asciiTheme="minorHAnsi" w:eastAsiaTheme="minorEastAsia" w:hAnsiTheme="minorHAnsi" w:cstheme="minorBidi"/>
          <w:sz w:val="22"/>
          <w:szCs w:val="22"/>
          <w:lang w:eastAsia="en-US" w:bidi="ar-SA"/>
        </w:rPr>
      </w:pPr>
      <w:hyperlink w:anchor="_Toc25660384">
        <w:r w:rsidR="00073D79">
          <w:rPr>
            <w:rStyle w:val="IndexLink"/>
            <w:rFonts w:cs="Tahoma"/>
            <w:webHidden/>
          </w:rPr>
          <w:t>2.3.</w:t>
        </w:r>
        <w:r w:rsidR="00073D79">
          <w:rPr>
            <w:rStyle w:val="IndexLink"/>
            <w:rFonts w:asciiTheme="minorHAnsi" w:eastAsiaTheme="minorEastAsia" w:hAnsiTheme="minorHAnsi" w:cstheme="minorBidi"/>
            <w:sz w:val="22"/>
            <w:szCs w:val="22"/>
            <w:lang w:eastAsia="en-US" w:bidi="ar-SA"/>
          </w:rPr>
          <w:tab/>
        </w:r>
        <w:r w:rsidR="00073D79">
          <w:rPr>
            <w:rStyle w:val="IndexLink"/>
          </w:rPr>
          <w:t>Phân chia vai trò của thành viên dự án và khách hàng</w:t>
        </w:r>
        <w:r w:rsidR="00073D79">
          <w:rPr>
            <w:webHidden/>
          </w:rPr>
          <w:fldChar w:fldCharType="begin"/>
        </w:r>
        <w:r w:rsidR="00073D79">
          <w:rPr>
            <w:webHidden/>
          </w:rPr>
          <w:instrText>PAGEREF _Toc25660384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617664CC" w14:textId="77777777" w:rsidR="00C86142" w:rsidRDefault="00A01BCD">
      <w:pPr>
        <w:pStyle w:val="TOC1"/>
        <w:rPr>
          <w:rFonts w:asciiTheme="minorHAnsi" w:eastAsiaTheme="minorEastAsia" w:hAnsiTheme="minorHAnsi" w:cstheme="minorBidi"/>
          <w:b w:val="0"/>
          <w:bCs w:val="0"/>
          <w:caps w:val="0"/>
          <w:sz w:val="22"/>
          <w:szCs w:val="22"/>
          <w:lang w:eastAsia="en-US" w:bidi="ar-SA"/>
        </w:rPr>
      </w:pPr>
      <w:hyperlink w:anchor="_Toc25660385">
        <w:r w:rsidR="00073D79">
          <w:rPr>
            <w:rStyle w:val="IndexLink"/>
            <w:webHidden/>
          </w:rPr>
          <w:t>3.</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Khảo sát dự án</w:t>
        </w:r>
        <w:r w:rsidR="00073D79">
          <w:rPr>
            <w:webHidden/>
          </w:rPr>
          <w:fldChar w:fldCharType="begin"/>
        </w:r>
        <w:r w:rsidR="00073D79">
          <w:rPr>
            <w:webHidden/>
          </w:rPr>
          <w:instrText>PAGEREF _Toc25660385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1605DCE0" w14:textId="77777777" w:rsidR="00C86142" w:rsidRDefault="00A01BCD">
      <w:pPr>
        <w:pStyle w:val="TOC2"/>
        <w:rPr>
          <w:rFonts w:asciiTheme="minorHAnsi" w:eastAsiaTheme="minorEastAsia" w:hAnsiTheme="minorHAnsi" w:cstheme="minorBidi"/>
          <w:sz w:val="22"/>
          <w:szCs w:val="22"/>
          <w:lang w:eastAsia="en-US" w:bidi="ar-SA"/>
        </w:rPr>
      </w:pPr>
      <w:hyperlink w:anchor="_Toc25660386">
        <w:r w:rsidR="00073D79">
          <w:rPr>
            <w:rStyle w:val="IndexLink"/>
            <w:rFonts w:cs="Tahoma"/>
            <w:webHidden/>
          </w:rPr>
          <w:t>3.1.</w:t>
        </w:r>
        <w:r w:rsidR="00073D79">
          <w:rPr>
            <w:rStyle w:val="IndexLink"/>
            <w:rFonts w:asciiTheme="minorHAnsi" w:eastAsiaTheme="minorEastAsia" w:hAnsiTheme="minorHAnsi" w:cstheme="minorBidi"/>
            <w:sz w:val="22"/>
            <w:szCs w:val="22"/>
            <w:lang w:eastAsia="en-US" w:bidi="ar-SA"/>
          </w:rPr>
          <w:tab/>
        </w:r>
        <w:r w:rsidR="00073D79">
          <w:rPr>
            <w:rStyle w:val="IndexLink"/>
          </w:rPr>
          <w:t>Yêu cầu khách hàng</w:t>
        </w:r>
        <w:r w:rsidR="00073D79">
          <w:rPr>
            <w:webHidden/>
          </w:rPr>
          <w:fldChar w:fldCharType="begin"/>
        </w:r>
        <w:r w:rsidR="00073D79">
          <w:rPr>
            <w:webHidden/>
          </w:rPr>
          <w:instrText>PAGEREF _Toc25660386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79F72D07" w14:textId="77777777" w:rsidR="00C86142" w:rsidRDefault="00A01BCD">
      <w:pPr>
        <w:pStyle w:val="TOC2"/>
        <w:rPr>
          <w:rFonts w:asciiTheme="minorHAnsi" w:eastAsiaTheme="minorEastAsia" w:hAnsiTheme="minorHAnsi" w:cstheme="minorBidi"/>
          <w:sz w:val="22"/>
          <w:szCs w:val="22"/>
          <w:lang w:eastAsia="en-US" w:bidi="ar-SA"/>
        </w:rPr>
      </w:pPr>
      <w:hyperlink w:anchor="_Toc25660387">
        <w:r w:rsidR="00073D79">
          <w:rPr>
            <w:rStyle w:val="IndexLink"/>
            <w:rFonts w:cs="Tahoma"/>
            <w:webHidden/>
          </w:rPr>
          <w:t>3.2.</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hiện thời – nghiệp vụ</w:t>
        </w:r>
        <w:r w:rsidR="00073D79">
          <w:rPr>
            <w:webHidden/>
          </w:rPr>
          <w:fldChar w:fldCharType="begin"/>
        </w:r>
        <w:r w:rsidR="00073D79">
          <w:rPr>
            <w:webHidden/>
          </w:rPr>
          <w:instrText>PAGEREF _Toc25660387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1A875377" w14:textId="77777777" w:rsidR="00C86142" w:rsidRDefault="00A01BCD">
      <w:pPr>
        <w:pStyle w:val="TOC2"/>
        <w:rPr>
          <w:rFonts w:asciiTheme="minorHAnsi" w:eastAsiaTheme="minorEastAsia" w:hAnsiTheme="minorHAnsi" w:cstheme="minorBidi"/>
          <w:sz w:val="22"/>
          <w:szCs w:val="22"/>
          <w:lang w:eastAsia="en-US" w:bidi="ar-SA"/>
        </w:rPr>
      </w:pPr>
      <w:hyperlink w:anchor="_Toc25660388">
        <w:r w:rsidR="00073D79">
          <w:rPr>
            <w:rStyle w:val="IndexLink"/>
            <w:rFonts w:cs="Tahoma"/>
            <w:webHidden/>
          </w:rPr>
          <w:t>3.3.</w:t>
        </w:r>
        <w:r w:rsidR="00073D79">
          <w:rPr>
            <w:rStyle w:val="IndexLink"/>
            <w:rFonts w:asciiTheme="minorHAnsi" w:eastAsiaTheme="minorEastAsia" w:hAnsiTheme="minorHAnsi" w:cstheme="minorBidi"/>
            <w:sz w:val="22"/>
            <w:szCs w:val="22"/>
            <w:lang w:eastAsia="en-US" w:bidi="ar-SA"/>
          </w:rPr>
          <w:tab/>
        </w:r>
        <w:r w:rsidR="00073D79">
          <w:rPr>
            <w:rStyle w:val="IndexLink"/>
          </w:rPr>
          <w:t>Mô hình hoạt động dự kiến sau khi áp dụng sản phẩm mới</w:t>
        </w:r>
        <w:r w:rsidR="00073D79">
          <w:rPr>
            <w:webHidden/>
          </w:rPr>
          <w:fldChar w:fldCharType="begin"/>
        </w:r>
        <w:r w:rsidR="00073D79">
          <w:rPr>
            <w:webHidden/>
          </w:rPr>
          <w:instrText>PAGEREF _Toc25660388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5499C1B0" w14:textId="77777777" w:rsidR="00C86142" w:rsidRDefault="00A01BCD">
      <w:pPr>
        <w:pStyle w:val="TOC2"/>
        <w:rPr>
          <w:rFonts w:asciiTheme="minorHAnsi" w:eastAsiaTheme="minorEastAsia" w:hAnsiTheme="minorHAnsi" w:cstheme="minorBidi"/>
          <w:sz w:val="22"/>
          <w:szCs w:val="22"/>
          <w:lang w:eastAsia="en-US" w:bidi="ar-SA"/>
        </w:rPr>
      </w:pPr>
      <w:hyperlink w:anchor="_Toc25660389">
        <w:r w:rsidR="00073D79">
          <w:rPr>
            <w:rStyle w:val="IndexLink"/>
            <w:rFonts w:cs="Tahoma"/>
            <w:webHidden/>
          </w:rPr>
          <w:t>3.4.</w:t>
        </w:r>
        <w:r w:rsidR="00073D79">
          <w:rPr>
            <w:rStyle w:val="IndexLink"/>
            <w:rFonts w:asciiTheme="minorHAnsi" w:eastAsiaTheme="minorEastAsia" w:hAnsiTheme="minorHAnsi" w:cstheme="minorBidi"/>
            <w:sz w:val="22"/>
            <w:szCs w:val="22"/>
            <w:lang w:eastAsia="en-US" w:bidi="ar-SA"/>
          </w:rPr>
          <w:tab/>
        </w:r>
        <w:r w:rsidR="00073D79">
          <w:rPr>
            <w:rStyle w:val="IndexLink"/>
          </w:rPr>
          <w:t>Phạm vi dự án</w:t>
        </w:r>
        <w:r w:rsidR="00073D79">
          <w:rPr>
            <w:webHidden/>
          </w:rPr>
          <w:fldChar w:fldCharType="begin"/>
        </w:r>
        <w:r w:rsidR="00073D79">
          <w:rPr>
            <w:webHidden/>
          </w:rPr>
          <w:instrText>PAGEREF _Toc25660389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29A86564" w14:textId="77777777" w:rsidR="00C86142" w:rsidRDefault="00A01BCD">
      <w:pPr>
        <w:pStyle w:val="TOC1"/>
        <w:rPr>
          <w:rFonts w:asciiTheme="minorHAnsi" w:eastAsiaTheme="minorEastAsia" w:hAnsiTheme="minorHAnsi" w:cstheme="minorBidi"/>
          <w:b w:val="0"/>
          <w:bCs w:val="0"/>
          <w:caps w:val="0"/>
          <w:sz w:val="22"/>
          <w:szCs w:val="22"/>
          <w:lang w:eastAsia="en-US" w:bidi="ar-SA"/>
        </w:rPr>
      </w:pPr>
      <w:hyperlink w:anchor="_Toc25660390">
        <w:r w:rsidR="00073D79">
          <w:rPr>
            <w:rStyle w:val="IndexLink"/>
            <w:webHidden/>
          </w:rPr>
          <w:t>4.</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Giao tiếp/Trao đổi thông tin</w:t>
        </w:r>
        <w:r w:rsidR="00073D79">
          <w:rPr>
            <w:webHidden/>
          </w:rPr>
          <w:fldChar w:fldCharType="begin"/>
        </w:r>
        <w:r w:rsidR="00073D79">
          <w:rPr>
            <w:webHidden/>
          </w:rPr>
          <w:instrText>PAGEREF _Toc25660390 \h</w:instrText>
        </w:r>
        <w:r w:rsidR="00073D79">
          <w:rPr>
            <w:webHidden/>
          </w:rPr>
        </w:r>
        <w:r w:rsidR="00073D79">
          <w:rPr>
            <w:webHidden/>
          </w:rPr>
          <w:fldChar w:fldCharType="separate"/>
        </w:r>
        <w:r w:rsidR="00073D79">
          <w:rPr>
            <w:rStyle w:val="IndexLink"/>
          </w:rPr>
          <w:tab/>
          <w:t>7</w:t>
        </w:r>
        <w:r w:rsidR="00073D79">
          <w:rPr>
            <w:webHidden/>
          </w:rPr>
          <w:fldChar w:fldCharType="end"/>
        </w:r>
      </w:hyperlink>
    </w:p>
    <w:p w14:paraId="3C4668BF" w14:textId="77777777" w:rsidR="00C86142" w:rsidRDefault="00A01BCD">
      <w:pPr>
        <w:pStyle w:val="TOC1"/>
        <w:rPr>
          <w:rFonts w:asciiTheme="minorHAnsi" w:eastAsiaTheme="minorEastAsia" w:hAnsiTheme="minorHAnsi" w:cstheme="minorBidi"/>
          <w:b w:val="0"/>
          <w:bCs w:val="0"/>
          <w:caps w:val="0"/>
          <w:sz w:val="22"/>
          <w:szCs w:val="22"/>
          <w:lang w:eastAsia="en-US" w:bidi="ar-SA"/>
        </w:rPr>
      </w:pPr>
      <w:hyperlink w:anchor="_Toc25660391">
        <w:r w:rsidR="00073D79">
          <w:rPr>
            <w:rStyle w:val="IndexLink"/>
            <w:webHidden/>
          </w:rPr>
          <w:t>5.</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chung</w:t>
        </w:r>
        <w:r w:rsidR="00073D79">
          <w:rPr>
            <w:webHidden/>
          </w:rPr>
          <w:fldChar w:fldCharType="begin"/>
        </w:r>
        <w:r w:rsidR="00073D79">
          <w:rPr>
            <w:webHidden/>
          </w:rPr>
          <w:instrText>PAGEREF _Toc25660391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742D42CC" w14:textId="77777777" w:rsidR="00C86142" w:rsidRDefault="00A01BCD">
      <w:pPr>
        <w:pStyle w:val="TOC2"/>
        <w:rPr>
          <w:rFonts w:asciiTheme="minorHAnsi" w:eastAsiaTheme="minorEastAsia" w:hAnsiTheme="minorHAnsi" w:cstheme="minorBidi"/>
          <w:sz w:val="22"/>
          <w:szCs w:val="22"/>
          <w:lang w:eastAsia="en-US" w:bidi="ar-SA"/>
        </w:rPr>
      </w:pPr>
      <w:hyperlink w:anchor="_Toc25660392">
        <w:r w:rsidR="00073D79">
          <w:rPr>
            <w:rStyle w:val="IndexLink"/>
            <w:rFonts w:cs="Tahoma"/>
            <w:webHidden/>
          </w:rPr>
          <w:t>5.1.</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tính năng</w:t>
        </w:r>
        <w:r w:rsidR="00073D79">
          <w:rPr>
            <w:webHidden/>
          </w:rPr>
          <w:fldChar w:fldCharType="begin"/>
        </w:r>
        <w:r w:rsidR="00073D79">
          <w:rPr>
            <w:webHidden/>
          </w:rPr>
          <w:instrText>PAGEREF _Toc25660392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07687D08" w14:textId="77777777" w:rsidR="00C86142" w:rsidRDefault="00A01BCD">
      <w:pPr>
        <w:pStyle w:val="TOC2"/>
        <w:rPr>
          <w:rFonts w:asciiTheme="minorHAnsi" w:eastAsiaTheme="minorEastAsia" w:hAnsiTheme="minorHAnsi" w:cstheme="minorBidi"/>
          <w:sz w:val="22"/>
          <w:szCs w:val="22"/>
          <w:lang w:eastAsia="en-US" w:bidi="ar-SA"/>
        </w:rPr>
      </w:pPr>
      <w:hyperlink w:anchor="_Toc25660393">
        <w:r w:rsidR="00073D79">
          <w:rPr>
            <w:rStyle w:val="IndexLink"/>
            <w:rFonts w:cs="Tahoma"/>
            <w:webHidden/>
          </w:rPr>
          <w:t>5.2.</w:t>
        </w:r>
        <w:r w:rsidR="00073D79">
          <w:rPr>
            <w:rStyle w:val="IndexLink"/>
            <w:rFonts w:asciiTheme="minorHAnsi" w:eastAsiaTheme="minorEastAsia" w:hAnsiTheme="minorHAnsi" w:cstheme="minorBidi"/>
            <w:sz w:val="22"/>
            <w:szCs w:val="22"/>
            <w:lang w:eastAsia="en-US" w:bidi="ar-SA"/>
          </w:rPr>
          <w:tab/>
        </w:r>
        <w:r w:rsidR="00073D79">
          <w:rPr>
            <w:rStyle w:val="IndexLink"/>
          </w:rPr>
          <w:t>Work Breakdown Structure</w:t>
        </w:r>
        <w:r w:rsidR="00073D79">
          <w:rPr>
            <w:webHidden/>
          </w:rPr>
          <w:fldChar w:fldCharType="begin"/>
        </w:r>
        <w:r w:rsidR="00073D79">
          <w:rPr>
            <w:webHidden/>
          </w:rPr>
          <w:instrText>PAGEREF _Toc25660393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4E914531" w14:textId="77777777" w:rsidR="00C86142" w:rsidRDefault="00A01BCD">
      <w:pPr>
        <w:pStyle w:val="TOC2"/>
        <w:rPr>
          <w:rFonts w:asciiTheme="minorHAnsi" w:eastAsiaTheme="minorEastAsia" w:hAnsiTheme="minorHAnsi" w:cstheme="minorBidi"/>
          <w:sz w:val="22"/>
          <w:szCs w:val="22"/>
          <w:lang w:eastAsia="en-US" w:bidi="ar-SA"/>
        </w:rPr>
      </w:pPr>
      <w:hyperlink w:anchor="_Toc25660394">
        <w:r w:rsidR="00073D79">
          <w:rPr>
            <w:rStyle w:val="IndexLink"/>
            <w:rFonts w:cs="Tahoma"/>
            <w:webHidden/>
          </w:rPr>
          <w:t>5.3.</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thời gian</w:t>
        </w:r>
        <w:r w:rsidR="00073D79">
          <w:rPr>
            <w:webHidden/>
          </w:rPr>
          <w:fldChar w:fldCharType="begin"/>
        </w:r>
        <w:r w:rsidR="00073D79">
          <w:rPr>
            <w:webHidden/>
          </w:rPr>
          <w:instrText>PAGEREF _Toc25660394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361845DD" w14:textId="77777777" w:rsidR="00C86142" w:rsidRDefault="00A01BCD">
      <w:pPr>
        <w:pStyle w:val="TOC2"/>
        <w:rPr>
          <w:rFonts w:asciiTheme="minorHAnsi" w:eastAsiaTheme="minorEastAsia" w:hAnsiTheme="minorHAnsi" w:cstheme="minorBidi"/>
          <w:sz w:val="22"/>
          <w:szCs w:val="22"/>
          <w:lang w:eastAsia="en-US" w:bidi="ar-SA"/>
        </w:rPr>
      </w:pPr>
      <w:hyperlink w:anchor="_Toc25660395">
        <w:r w:rsidR="00073D79">
          <w:rPr>
            <w:rStyle w:val="IndexLink"/>
            <w:rFonts w:cs="Tahoma"/>
            <w:webHidden/>
          </w:rPr>
          <w:t>5.4.</w:t>
        </w:r>
        <w:r w:rsidR="00073D79">
          <w:rPr>
            <w:rStyle w:val="IndexLink"/>
            <w:rFonts w:asciiTheme="minorHAnsi" w:eastAsiaTheme="minorEastAsia" w:hAnsiTheme="minorHAnsi" w:cstheme="minorBidi"/>
            <w:sz w:val="22"/>
            <w:szCs w:val="22"/>
            <w:lang w:eastAsia="en-US" w:bidi="ar-SA"/>
          </w:rPr>
          <w:tab/>
        </w:r>
        <w:r w:rsidR="00073D79">
          <w:rPr>
            <w:rStyle w:val="IndexLink"/>
          </w:rPr>
          <w:t>Ước lượng rủi ro</w:t>
        </w:r>
        <w:r w:rsidR="00073D79">
          <w:rPr>
            <w:webHidden/>
          </w:rPr>
          <w:fldChar w:fldCharType="begin"/>
        </w:r>
        <w:r w:rsidR="00073D79">
          <w:rPr>
            <w:webHidden/>
          </w:rPr>
          <w:instrText>PAGEREF _Toc25660395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5C3CF9B0" w14:textId="77777777" w:rsidR="00C86142" w:rsidRDefault="00A01BCD">
      <w:pPr>
        <w:pStyle w:val="TOC1"/>
        <w:rPr>
          <w:rFonts w:asciiTheme="minorHAnsi" w:eastAsiaTheme="minorEastAsia" w:hAnsiTheme="minorHAnsi" w:cstheme="minorBidi"/>
          <w:b w:val="0"/>
          <w:bCs w:val="0"/>
          <w:caps w:val="0"/>
          <w:sz w:val="22"/>
          <w:szCs w:val="22"/>
          <w:lang w:eastAsia="en-US" w:bidi="ar-SA"/>
        </w:rPr>
      </w:pPr>
      <w:hyperlink w:anchor="_Toc25660396">
        <w:r w:rsidR="00073D79">
          <w:rPr>
            <w:rStyle w:val="IndexLink"/>
            <w:webHidden/>
          </w:rPr>
          <w:t>6.</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giá thành</w:t>
        </w:r>
        <w:r w:rsidR="00073D79">
          <w:rPr>
            <w:webHidden/>
          </w:rPr>
          <w:fldChar w:fldCharType="begin"/>
        </w:r>
        <w:r w:rsidR="00073D79">
          <w:rPr>
            <w:webHidden/>
          </w:rPr>
          <w:instrText>PAGEREF _Toc25660396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2A43BCF1" w14:textId="77777777" w:rsidR="00C86142" w:rsidRDefault="00A01BCD">
      <w:pPr>
        <w:pStyle w:val="TOC1"/>
        <w:rPr>
          <w:rFonts w:asciiTheme="minorHAnsi" w:eastAsiaTheme="minorEastAsia" w:hAnsiTheme="minorHAnsi" w:cstheme="minorBidi"/>
          <w:b w:val="0"/>
          <w:bCs w:val="0"/>
          <w:caps w:val="0"/>
          <w:sz w:val="22"/>
          <w:szCs w:val="22"/>
          <w:lang w:eastAsia="en-US" w:bidi="ar-SA"/>
        </w:rPr>
      </w:pPr>
      <w:hyperlink w:anchor="_Toc25660397">
        <w:r w:rsidR="00073D79">
          <w:rPr>
            <w:rStyle w:val="IndexLink"/>
            <w:webHidden/>
          </w:rPr>
          <w:t>7.</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Ước lượng chất lượng</w:t>
        </w:r>
        <w:r w:rsidR="00073D79">
          <w:rPr>
            <w:webHidden/>
          </w:rPr>
          <w:fldChar w:fldCharType="begin"/>
        </w:r>
        <w:r w:rsidR="00073D79">
          <w:rPr>
            <w:webHidden/>
          </w:rPr>
          <w:instrText>PAGEREF _Toc25660397 \h</w:instrText>
        </w:r>
        <w:r w:rsidR="00073D79">
          <w:rPr>
            <w:webHidden/>
          </w:rPr>
        </w:r>
        <w:r w:rsidR="00073D79">
          <w:rPr>
            <w:webHidden/>
          </w:rPr>
          <w:fldChar w:fldCharType="separate"/>
        </w:r>
        <w:r w:rsidR="00073D79">
          <w:rPr>
            <w:rStyle w:val="IndexLink"/>
          </w:rPr>
          <w:tab/>
          <w:t>8</w:t>
        </w:r>
        <w:r w:rsidR="00073D79">
          <w:rPr>
            <w:webHidden/>
          </w:rPr>
          <w:fldChar w:fldCharType="end"/>
        </w:r>
      </w:hyperlink>
    </w:p>
    <w:p w14:paraId="03B42187" w14:textId="77777777" w:rsidR="00C86142" w:rsidRDefault="00A01BCD">
      <w:pPr>
        <w:pStyle w:val="TOC1"/>
        <w:rPr>
          <w:rFonts w:asciiTheme="minorHAnsi" w:eastAsiaTheme="minorEastAsia" w:hAnsiTheme="minorHAnsi" w:cstheme="minorBidi"/>
          <w:b w:val="0"/>
          <w:bCs w:val="0"/>
          <w:caps w:val="0"/>
          <w:sz w:val="22"/>
          <w:szCs w:val="22"/>
          <w:lang w:eastAsia="en-US" w:bidi="ar-SA"/>
        </w:rPr>
      </w:pPr>
      <w:hyperlink w:anchor="_Toc25660398">
        <w:r w:rsidR="00073D79">
          <w:rPr>
            <w:rStyle w:val="IndexLink"/>
            <w:webHidden/>
          </w:rPr>
          <w:t>8.</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Phân tích thiết kế</w:t>
        </w:r>
        <w:r w:rsidR="00073D79">
          <w:rPr>
            <w:webHidden/>
          </w:rPr>
          <w:fldChar w:fldCharType="begin"/>
        </w:r>
        <w:r w:rsidR="00073D79">
          <w:rPr>
            <w:webHidden/>
          </w:rPr>
          <w:instrText>PAGEREF _Toc25660398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3076DF75" w14:textId="77777777" w:rsidR="00C86142" w:rsidRDefault="00A01BCD">
      <w:pPr>
        <w:pStyle w:val="TOC2"/>
        <w:rPr>
          <w:rFonts w:asciiTheme="minorHAnsi" w:eastAsiaTheme="minorEastAsia" w:hAnsiTheme="minorHAnsi" w:cstheme="minorBidi"/>
          <w:sz w:val="22"/>
          <w:szCs w:val="22"/>
          <w:lang w:eastAsia="en-US" w:bidi="ar-SA"/>
        </w:rPr>
      </w:pPr>
      <w:hyperlink w:anchor="_Toc25660399">
        <w:r w:rsidR="00073D79">
          <w:rPr>
            <w:rStyle w:val="IndexLink"/>
            <w:rFonts w:cs="Tahoma"/>
            <w:webHidden/>
            <w:lang w:eastAsia="en-US"/>
          </w:rPr>
          <w:t>8.1.</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Mô hình tích hợp phần cứng/phần mềm</w:t>
        </w:r>
        <w:r w:rsidR="00073D79">
          <w:rPr>
            <w:webHidden/>
          </w:rPr>
          <w:fldChar w:fldCharType="begin"/>
        </w:r>
        <w:r w:rsidR="00073D79">
          <w:rPr>
            <w:webHidden/>
          </w:rPr>
          <w:instrText>PAGEREF _Toc25660399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5B6753CF" w14:textId="77777777" w:rsidR="00C86142" w:rsidRDefault="00A01BCD">
      <w:pPr>
        <w:pStyle w:val="TOC2"/>
        <w:rPr>
          <w:rFonts w:asciiTheme="minorHAnsi" w:eastAsiaTheme="minorEastAsia" w:hAnsiTheme="minorHAnsi" w:cstheme="minorBidi"/>
          <w:sz w:val="22"/>
          <w:szCs w:val="22"/>
          <w:lang w:eastAsia="en-US" w:bidi="ar-SA"/>
        </w:rPr>
      </w:pPr>
      <w:hyperlink w:anchor="_Toc25660400">
        <w:r w:rsidR="00073D79">
          <w:rPr>
            <w:rStyle w:val="IndexLink"/>
            <w:rFonts w:cs="Tahoma"/>
            <w:webHidden/>
            <w:lang w:eastAsia="en-US"/>
          </w:rPr>
          <w:t>8.2.</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Giao diện</w:t>
        </w:r>
        <w:r w:rsidR="00073D79">
          <w:rPr>
            <w:webHidden/>
          </w:rPr>
          <w:fldChar w:fldCharType="begin"/>
        </w:r>
        <w:r w:rsidR="00073D79">
          <w:rPr>
            <w:webHidden/>
          </w:rPr>
          <w:instrText>PAGEREF _Toc25660400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260710E8" w14:textId="77777777" w:rsidR="00C86142" w:rsidRDefault="00A01BCD">
      <w:pPr>
        <w:pStyle w:val="TOC2"/>
        <w:rPr>
          <w:rFonts w:asciiTheme="minorHAnsi" w:eastAsiaTheme="minorEastAsia" w:hAnsiTheme="minorHAnsi" w:cstheme="minorBidi"/>
          <w:sz w:val="22"/>
          <w:szCs w:val="22"/>
          <w:lang w:eastAsia="en-US" w:bidi="ar-SA"/>
        </w:rPr>
      </w:pPr>
      <w:hyperlink w:anchor="_Toc25660401">
        <w:r w:rsidR="00073D79">
          <w:rPr>
            <w:rStyle w:val="IndexLink"/>
            <w:rFonts w:cs="Tahoma"/>
            <w:webHidden/>
            <w:lang w:eastAsia="en-US"/>
          </w:rPr>
          <w:t>8.3.</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Cơ sở dữ liệu</w:t>
        </w:r>
        <w:r w:rsidR="00073D79">
          <w:rPr>
            <w:webHidden/>
          </w:rPr>
          <w:fldChar w:fldCharType="begin"/>
        </w:r>
        <w:r w:rsidR="00073D79">
          <w:rPr>
            <w:webHidden/>
          </w:rPr>
          <w:instrText>PAGEREF _Toc25660401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78204C8D" w14:textId="77777777" w:rsidR="00C86142" w:rsidRDefault="00A01BCD">
      <w:pPr>
        <w:pStyle w:val="TOC2"/>
        <w:rPr>
          <w:rFonts w:asciiTheme="minorHAnsi" w:eastAsiaTheme="minorEastAsia" w:hAnsiTheme="minorHAnsi" w:cstheme="minorBidi"/>
          <w:sz w:val="22"/>
          <w:szCs w:val="22"/>
          <w:lang w:eastAsia="en-US" w:bidi="ar-SA"/>
        </w:rPr>
      </w:pPr>
      <w:hyperlink w:anchor="_Toc25660402">
        <w:r w:rsidR="00073D79">
          <w:rPr>
            <w:rStyle w:val="IndexLink"/>
            <w:rFonts w:cs="Tahoma"/>
            <w:webHidden/>
            <w:lang w:eastAsia="en-US"/>
          </w:rPr>
          <w:t>8.4.</w:t>
        </w:r>
        <w:r w:rsidR="00073D79">
          <w:rPr>
            <w:rStyle w:val="IndexLink"/>
            <w:rFonts w:asciiTheme="minorHAnsi" w:eastAsiaTheme="minorEastAsia" w:hAnsiTheme="minorHAnsi" w:cstheme="minorBidi"/>
            <w:sz w:val="22"/>
            <w:szCs w:val="22"/>
            <w:lang w:eastAsia="en-US" w:bidi="ar-SA"/>
          </w:rPr>
          <w:tab/>
        </w:r>
        <w:r w:rsidR="00073D79">
          <w:rPr>
            <w:rStyle w:val="IndexLink"/>
            <w:lang w:eastAsia="en-US"/>
          </w:rPr>
          <w:t>Mạng</w:t>
        </w:r>
        <w:r w:rsidR="00073D79">
          <w:rPr>
            <w:webHidden/>
          </w:rPr>
          <w:fldChar w:fldCharType="begin"/>
        </w:r>
        <w:r w:rsidR="00073D79">
          <w:rPr>
            <w:webHidden/>
          </w:rPr>
          <w:instrText>PAGEREF _Toc25660402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0A25A6E0" w14:textId="77777777" w:rsidR="00C86142" w:rsidRDefault="00A01BCD">
      <w:pPr>
        <w:pStyle w:val="TOC1"/>
        <w:rPr>
          <w:rFonts w:asciiTheme="minorHAnsi" w:eastAsiaTheme="minorEastAsia" w:hAnsiTheme="minorHAnsi" w:cstheme="minorBidi"/>
          <w:b w:val="0"/>
          <w:bCs w:val="0"/>
          <w:caps w:val="0"/>
          <w:sz w:val="22"/>
          <w:szCs w:val="22"/>
          <w:lang w:eastAsia="en-US" w:bidi="ar-SA"/>
        </w:rPr>
      </w:pPr>
      <w:hyperlink w:anchor="_Toc25660403">
        <w:r w:rsidR="00073D79">
          <w:rPr>
            <w:rStyle w:val="IndexLink"/>
            <w:webHidden/>
          </w:rPr>
          <w:t>9.</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Giám sát dự án</w:t>
        </w:r>
        <w:r w:rsidR="00073D79">
          <w:rPr>
            <w:webHidden/>
          </w:rPr>
          <w:fldChar w:fldCharType="begin"/>
        </w:r>
        <w:r w:rsidR="00073D79">
          <w:rPr>
            <w:webHidden/>
          </w:rPr>
          <w:instrText>PAGEREF _Toc25660403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17F9758" w14:textId="77777777" w:rsidR="00C86142" w:rsidRDefault="00A01BCD">
      <w:pPr>
        <w:pStyle w:val="TOC2"/>
        <w:rPr>
          <w:rFonts w:asciiTheme="minorHAnsi" w:eastAsiaTheme="minorEastAsia" w:hAnsiTheme="minorHAnsi" w:cstheme="minorBidi"/>
          <w:sz w:val="22"/>
          <w:szCs w:val="22"/>
          <w:lang w:eastAsia="en-US" w:bidi="ar-SA"/>
        </w:rPr>
      </w:pPr>
      <w:hyperlink w:anchor="_Toc25660404">
        <w:r w:rsidR="00073D79">
          <w:rPr>
            <w:rStyle w:val="IndexLink"/>
            <w:rFonts w:cs="Tahoma"/>
            <w:webHidden/>
          </w:rPr>
          <w:t>9.1.</w:t>
        </w:r>
        <w:r w:rsidR="00073D79">
          <w:rPr>
            <w:rStyle w:val="IndexLink"/>
            <w:rFonts w:asciiTheme="minorHAnsi" w:eastAsiaTheme="minorEastAsia" w:hAnsiTheme="minorHAnsi" w:cstheme="minorBidi"/>
            <w:sz w:val="22"/>
            <w:szCs w:val="22"/>
            <w:lang w:eastAsia="en-US" w:bidi="ar-SA"/>
          </w:rPr>
          <w:tab/>
        </w:r>
        <w:r w:rsidR="00073D79">
          <w:rPr>
            <w:rStyle w:val="IndexLink"/>
          </w:rPr>
          <w:t>Trả lời câu hỏi</w:t>
        </w:r>
        <w:r w:rsidR="00073D79">
          <w:rPr>
            <w:webHidden/>
          </w:rPr>
          <w:fldChar w:fldCharType="begin"/>
        </w:r>
        <w:r w:rsidR="00073D79">
          <w:rPr>
            <w:webHidden/>
          </w:rPr>
          <w:instrText>PAGEREF _Toc25660404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76DDFF1B" w14:textId="77777777" w:rsidR="00C86142" w:rsidRDefault="00A01BCD">
      <w:pPr>
        <w:pStyle w:val="TOC1"/>
        <w:rPr>
          <w:rFonts w:asciiTheme="minorHAnsi" w:eastAsiaTheme="minorEastAsia" w:hAnsiTheme="minorHAnsi" w:cstheme="minorBidi"/>
          <w:b w:val="0"/>
          <w:bCs w:val="0"/>
          <w:caps w:val="0"/>
          <w:sz w:val="22"/>
          <w:szCs w:val="22"/>
          <w:lang w:eastAsia="en-US" w:bidi="ar-SA"/>
        </w:rPr>
      </w:pPr>
      <w:hyperlink w:anchor="_Toc25660405">
        <w:r w:rsidR="00073D79">
          <w:rPr>
            <w:rStyle w:val="IndexLink"/>
            <w:webHidden/>
          </w:rPr>
          <w:t>10.</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rPr>
          <w:t>Đóng dự án</w:t>
        </w:r>
        <w:r w:rsidR="00073D79">
          <w:rPr>
            <w:webHidden/>
          </w:rPr>
          <w:fldChar w:fldCharType="begin"/>
        </w:r>
        <w:r w:rsidR="00073D79">
          <w:rPr>
            <w:webHidden/>
          </w:rPr>
          <w:instrText>PAGEREF _Toc25660405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3D909D7A" w14:textId="77777777" w:rsidR="00C86142" w:rsidRDefault="00A01BCD">
      <w:pPr>
        <w:pStyle w:val="TOC2"/>
        <w:rPr>
          <w:rFonts w:asciiTheme="minorHAnsi" w:eastAsiaTheme="minorEastAsia" w:hAnsiTheme="minorHAnsi" w:cstheme="minorBidi"/>
          <w:sz w:val="22"/>
          <w:szCs w:val="22"/>
          <w:lang w:eastAsia="en-US" w:bidi="ar-SA"/>
        </w:rPr>
      </w:pPr>
      <w:hyperlink w:anchor="_Toc25660406">
        <w:r w:rsidR="00073D79">
          <w:rPr>
            <w:rStyle w:val="IndexLink"/>
            <w:rFonts w:cs="Tahoma"/>
            <w:webHidden/>
          </w:rPr>
          <w:t>10.1.</w:t>
        </w:r>
        <w:r w:rsidR="00073D79">
          <w:rPr>
            <w:rStyle w:val="IndexLink"/>
            <w:rFonts w:asciiTheme="minorHAnsi" w:eastAsiaTheme="minorEastAsia" w:hAnsiTheme="minorHAnsi" w:cstheme="minorBidi"/>
            <w:sz w:val="22"/>
            <w:szCs w:val="22"/>
            <w:lang w:eastAsia="en-US" w:bidi="ar-SA"/>
          </w:rPr>
          <w:tab/>
        </w:r>
        <w:r w:rsidR="00073D79">
          <w:rPr>
            <w:rStyle w:val="IndexLink"/>
          </w:rPr>
          <w:t>Quản lý mã nguồn</w:t>
        </w:r>
        <w:r w:rsidR="00073D79">
          <w:rPr>
            <w:webHidden/>
          </w:rPr>
          <w:fldChar w:fldCharType="begin"/>
        </w:r>
        <w:r w:rsidR="00073D79">
          <w:rPr>
            <w:webHidden/>
          </w:rPr>
          <w:instrText>PAGEREF _Toc25660406 \h</w:instrText>
        </w:r>
        <w:r w:rsidR="00073D79">
          <w:rPr>
            <w:webHidden/>
          </w:rPr>
        </w:r>
        <w:r w:rsidR="00073D79">
          <w:rPr>
            <w:webHidden/>
          </w:rPr>
          <w:fldChar w:fldCharType="separate"/>
        </w:r>
        <w:r w:rsidR="00073D79">
          <w:rPr>
            <w:rStyle w:val="IndexLink"/>
          </w:rPr>
          <w:tab/>
          <w:t>9</w:t>
        </w:r>
        <w:r w:rsidR="00073D79">
          <w:rPr>
            <w:webHidden/>
          </w:rPr>
          <w:fldChar w:fldCharType="end"/>
        </w:r>
      </w:hyperlink>
    </w:p>
    <w:p w14:paraId="6FF63619" w14:textId="77777777" w:rsidR="00C86142" w:rsidRDefault="00A01BCD">
      <w:pPr>
        <w:pStyle w:val="TOC2"/>
        <w:rPr>
          <w:rFonts w:asciiTheme="minorHAnsi" w:eastAsiaTheme="minorEastAsia" w:hAnsiTheme="minorHAnsi" w:cstheme="minorBidi"/>
          <w:sz w:val="22"/>
          <w:szCs w:val="22"/>
          <w:lang w:eastAsia="en-US" w:bidi="ar-SA"/>
        </w:rPr>
      </w:pPr>
      <w:hyperlink w:anchor="_Toc25660407">
        <w:r w:rsidR="00073D79">
          <w:rPr>
            <w:rStyle w:val="IndexLink"/>
            <w:rFonts w:cs="Tahoma"/>
            <w:webHidden/>
          </w:rPr>
          <w:t>10.2.</w:t>
        </w:r>
        <w:r w:rsidR="00073D79">
          <w:rPr>
            <w:rStyle w:val="IndexLink"/>
            <w:rFonts w:asciiTheme="minorHAnsi" w:eastAsiaTheme="minorEastAsia" w:hAnsiTheme="minorHAnsi" w:cstheme="minorBidi"/>
            <w:sz w:val="22"/>
            <w:szCs w:val="22"/>
            <w:lang w:eastAsia="en-US" w:bidi="ar-SA"/>
          </w:rPr>
          <w:tab/>
        </w:r>
        <w:r w:rsidR="00073D79">
          <w:rPr>
            <w:rStyle w:val="IndexLink"/>
          </w:rPr>
          <w:t>Quản lý công việc</w:t>
        </w:r>
        <w:r w:rsidR="00073D79">
          <w:rPr>
            <w:webHidden/>
          </w:rPr>
          <w:fldChar w:fldCharType="begin"/>
        </w:r>
        <w:r w:rsidR="00073D79">
          <w:rPr>
            <w:webHidden/>
          </w:rPr>
          <w:instrText>PAGEREF _Toc25660407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14:paraId="538642AF" w14:textId="77777777" w:rsidR="00C86142" w:rsidRDefault="00A01BCD">
      <w:pPr>
        <w:pStyle w:val="TOC1"/>
        <w:rPr>
          <w:rFonts w:asciiTheme="minorHAnsi" w:eastAsiaTheme="minorEastAsia" w:hAnsiTheme="minorHAnsi" w:cstheme="minorBidi"/>
          <w:b w:val="0"/>
          <w:bCs w:val="0"/>
          <w:caps w:val="0"/>
          <w:sz w:val="22"/>
          <w:szCs w:val="22"/>
          <w:lang w:eastAsia="en-US" w:bidi="ar-SA"/>
        </w:rPr>
      </w:pPr>
      <w:hyperlink w:anchor="_Toc25660408">
        <w:r w:rsidR="00073D79">
          <w:rPr>
            <w:rStyle w:val="IndexLink"/>
            <w:webHidden/>
            <w:lang w:eastAsia="en-US"/>
          </w:rPr>
          <w:t>11.</w:t>
        </w:r>
        <w:r w:rsidR="00073D79">
          <w:rPr>
            <w:rStyle w:val="IndexLink"/>
            <w:rFonts w:asciiTheme="minorHAnsi" w:eastAsiaTheme="minorEastAsia" w:hAnsiTheme="minorHAnsi" w:cstheme="minorBidi"/>
            <w:b w:val="0"/>
            <w:bCs w:val="0"/>
            <w:caps w:val="0"/>
            <w:sz w:val="22"/>
            <w:szCs w:val="22"/>
            <w:lang w:eastAsia="en-US" w:bidi="ar-SA"/>
          </w:rPr>
          <w:tab/>
        </w:r>
        <w:r w:rsidR="00073D79">
          <w:rPr>
            <w:rStyle w:val="IndexLink"/>
            <w:lang w:eastAsia="en-US"/>
          </w:rPr>
          <w:t>Danh mục tài liệu liên quan</w:t>
        </w:r>
        <w:r w:rsidR="00073D79">
          <w:rPr>
            <w:webHidden/>
          </w:rPr>
          <w:fldChar w:fldCharType="begin"/>
        </w:r>
        <w:r w:rsidR="00073D79">
          <w:rPr>
            <w:webHidden/>
          </w:rPr>
          <w:instrText>PAGEREF _Toc25660408 \h</w:instrText>
        </w:r>
        <w:r w:rsidR="00073D79">
          <w:rPr>
            <w:webHidden/>
          </w:rPr>
        </w:r>
        <w:r w:rsidR="00073D79">
          <w:rPr>
            <w:webHidden/>
          </w:rPr>
          <w:fldChar w:fldCharType="separate"/>
        </w:r>
        <w:r w:rsidR="00073D79">
          <w:rPr>
            <w:rStyle w:val="IndexLink"/>
          </w:rPr>
          <w:tab/>
          <w:t>10</w:t>
        </w:r>
        <w:r w:rsidR="00073D79">
          <w:rPr>
            <w:webHidden/>
          </w:rPr>
          <w:fldChar w:fldCharType="end"/>
        </w:r>
      </w:hyperlink>
    </w:p>
    <w:p w14:paraId="60B9191A" w14:textId="77777777" w:rsidR="00C86142" w:rsidRDefault="00073D79">
      <w:pPr>
        <w:pStyle w:val="TOC3"/>
      </w:pPr>
      <w:r>
        <w:t xml:space="preserve"> </w:t>
      </w:r>
      <w:r>
        <w:fldChar w:fldCharType="end"/>
      </w:r>
    </w:p>
    <w:p w14:paraId="3804D901" w14:textId="77777777" w:rsidR="00C86142" w:rsidRDefault="00073D79">
      <w:pPr>
        <w:pStyle w:val="NormalH"/>
        <w:rPr>
          <w:color w:val="951B13"/>
        </w:rPr>
      </w:pPr>
      <w:r>
        <w:rPr>
          <w:color w:val="951B13"/>
        </w:rPr>
        <w:lastRenderedPageBreak/>
        <w:t>YÊU CẦU BẮT BUỘC CỦA BÀI TẬP Lớn</w:t>
      </w:r>
    </w:p>
    <w:p w14:paraId="2D05DE0C" w14:textId="77777777" w:rsidR="00C86142" w:rsidRDefault="00073D79">
      <w:pPr>
        <w:jc w:val="center"/>
      </w:pPr>
      <w:r>
        <w:t>(Nội dung này để tham khảo cách làm bài tập lớn. Trong Quản lý dự án, các qui tắc tương tự cũng sẽ được viết ra và phải bảo đảm cả nhóm phải tuân thủ.)</w:t>
      </w:r>
    </w:p>
    <w:p w14:paraId="55242E4D" w14:textId="77777777" w:rsidR="00C86142" w:rsidRDefault="00C86142"/>
    <w:p w14:paraId="681125CC" w14:textId="77777777" w:rsidR="00C86142" w:rsidRDefault="00073D79">
      <w:pPr>
        <w:rPr>
          <w:rStyle w:val="Strong"/>
        </w:rPr>
      </w:pPr>
      <w:r>
        <w:rPr>
          <w:rStyle w:val="Strong"/>
        </w:rPr>
        <w:t>VỀ TỔ CHỨC</w:t>
      </w:r>
    </w:p>
    <w:p w14:paraId="74E3FD8A" w14:textId="77777777" w:rsidR="00C86142" w:rsidRDefault="00073D79">
      <w:pPr>
        <w:pStyle w:val="ListParagraph"/>
        <w:numPr>
          <w:ilvl w:val="0"/>
          <w:numId w:val="3"/>
        </w:numPr>
      </w:pPr>
      <w:r>
        <w:t>Nhóm 4 sinh viên</w:t>
      </w:r>
    </w:p>
    <w:p w14:paraId="69828FB1" w14:textId="77777777" w:rsidR="00C86142" w:rsidRDefault="00073D79">
      <w:pPr>
        <w:pStyle w:val="ListParagraph"/>
        <w:numPr>
          <w:ilvl w:val="0"/>
          <w:numId w:val="3"/>
        </w:numPr>
      </w:pPr>
      <w:r>
        <w:t>Ngày 2020/01/01 được coi là ngày G, ngày nộp bài, ngày kiểm tra để áp dụng cho mọi thông tin bên dưới</w:t>
      </w:r>
    </w:p>
    <w:p w14:paraId="50CF5D2E" w14:textId="77777777" w:rsidR="00C86142" w:rsidRDefault="00C86142">
      <w:pPr>
        <w:ind w:left="360"/>
      </w:pPr>
    </w:p>
    <w:p w14:paraId="3E368C6C" w14:textId="77777777" w:rsidR="00C86142" w:rsidRDefault="00073D79">
      <w:r>
        <w:rPr>
          <w:rStyle w:val="Strong"/>
        </w:rPr>
        <w:t>VỀ QUẢN LÝ MÃ NGUỒN</w:t>
      </w:r>
    </w:p>
    <w:p w14:paraId="4DB5D57D" w14:textId="77777777" w:rsidR="00C86142" w:rsidRDefault="00073D79">
      <w:r>
        <w:t>Quản lý mã nguồn, tài liệu đều dựa trên Git.</w:t>
      </w:r>
    </w:p>
    <w:p w14:paraId="53CBF679" w14:textId="77777777" w:rsidR="00C86142" w:rsidRDefault="00073D79">
      <w:pPr>
        <w:pStyle w:val="ListParagraph"/>
        <w:numPr>
          <w:ilvl w:val="0"/>
          <w:numId w:val="4"/>
        </w:numPr>
      </w:pPr>
      <w:r>
        <w:t xml:space="preserve"> Mỗi SV đều phải có tài khoản GitHub cá nhân.</w:t>
      </w:r>
    </w:p>
    <w:p w14:paraId="52BB6688" w14:textId="77777777" w:rsidR="00C86142" w:rsidRDefault="00073D79">
      <w:pPr>
        <w:pStyle w:val="ListParagraph"/>
        <w:numPr>
          <w:ilvl w:val="0"/>
          <w:numId w:val="4"/>
        </w:numPr>
      </w:pPr>
      <w:r>
        <w:t>Tạo một Repository chung cho cả nhóm chứa toàn bộ chương trình</w:t>
      </w:r>
    </w:p>
    <w:p w14:paraId="7A5962CB" w14:textId="77777777" w:rsidR="00C86142" w:rsidRDefault="00073D79">
      <w:pPr>
        <w:pStyle w:val="ListParagraph"/>
        <w:numPr>
          <w:ilvl w:val="0"/>
          <w:numId w:val="4"/>
        </w:numPr>
      </w:pPr>
      <w:r>
        <w:t xml:space="preserve">Repository được tổ chức với 4 thư mục: </w:t>
      </w:r>
    </w:p>
    <w:p w14:paraId="522FFB75" w14:textId="77777777" w:rsidR="00C86142" w:rsidRDefault="00073D79">
      <w:pPr>
        <w:pStyle w:val="ListParagraph"/>
        <w:ind w:left="1440"/>
      </w:pPr>
      <w:r>
        <w:rPr>
          <w:noProof/>
          <w:lang w:eastAsia="zh-CN" w:bidi="ar-SA"/>
        </w:rPr>
        <w:drawing>
          <wp:inline distT="0" distB="5715" distL="0" distR="0" wp14:anchorId="73ED8EDC" wp14:editId="7B8E7120">
            <wp:extent cx="2880995" cy="9086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2880995" cy="908685"/>
                    </a:xfrm>
                    <a:prstGeom prst="rect">
                      <a:avLst/>
                    </a:prstGeom>
                  </pic:spPr>
                </pic:pic>
              </a:graphicData>
            </a:graphic>
          </wp:inline>
        </w:drawing>
      </w:r>
    </w:p>
    <w:p w14:paraId="15CE9F22" w14:textId="77777777" w:rsidR="00C86142" w:rsidRDefault="00073D79">
      <w:pPr>
        <w:pStyle w:val="ListParagraph"/>
        <w:numPr>
          <w:ilvl w:val="2"/>
          <w:numId w:val="4"/>
        </w:numPr>
        <w:ind w:left="1620"/>
      </w:pPr>
      <w:r>
        <w:rPr>
          <w:b/>
          <w:bCs/>
        </w:rPr>
        <w:t>docs:</w:t>
      </w:r>
      <w:r>
        <w:t xml:space="preserve"> chứa tài liệu dự án tự viết. Đây là thư mục nội bộ của dự án. </w:t>
      </w:r>
      <w:r>
        <w:rPr>
          <w:color w:val="FF0000"/>
        </w:rPr>
        <w:t>Trong học phần này, SV phải để chính bản báo cáo này vào đây, và cùng nhau kết hợp soạn thảo chung với file này</w:t>
      </w:r>
      <w:r>
        <w:t xml:space="preserve">. </w:t>
      </w:r>
    </w:p>
    <w:p w14:paraId="32BB96D9" w14:textId="77777777" w:rsidR="00C86142" w:rsidRDefault="00073D79">
      <w:pPr>
        <w:pStyle w:val="ListParagraph"/>
        <w:numPr>
          <w:ilvl w:val="2"/>
          <w:numId w:val="4"/>
        </w:numPr>
        <w:ind w:left="1620"/>
        <w:rPr>
          <w:color w:val="FF0000"/>
        </w:rPr>
      </w:pPr>
      <w:proofErr w:type="gramStart"/>
      <w:r>
        <w:rPr>
          <w:b/>
          <w:bCs/>
        </w:rPr>
        <w:t>references </w:t>
      </w:r>
      <w:r>
        <w:t>:</w:t>
      </w:r>
      <w:proofErr w:type="gramEnd"/>
      <w:r>
        <w:t xml:space="preserve"> thư mục chứa bản gốc, tài liệu tham khảo gốc lấy về từ internet… Ví dụ, nếu dev tham khảo mã nguồn mở XYZ, thì dev phải đưa file nén mã nguồn mở gốc đó vào thư mục này, đồng thời giải nén và copy một lần nữa vào thư mục </w:t>
      </w:r>
      <w:r>
        <w:rPr>
          <w:b/>
          <w:bCs/>
        </w:rPr>
        <w:t>sources.</w:t>
      </w:r>
      <w:r>
        <w:t xml:space="preserve"> </w:t>
      </w:r>
      <w:r>
        <w:rPr>
          <w:color w:val="FF0000"/>
        </w:rPr>
        <w:t>SV chỉ cần copy tượng trưng một vài file text vào đây là được</w:t>
      </w:r>
    </w:p>
    <w:p w14:paraId="6196BED9" w14:textId="77777777" w:rsidR="00C86142" w:rsidRDefault="00073D79">
      <w:pPr>
        <w:pStyle w:val="ListParagraph"/>
        <w:numPr>
          <w:ilvl w:val="2"/>
          <w:numId w:val="4"/>
        </w:numPr>
        <w:ind w:left="1620"/>
      </w:pPr>
      <w:r>
        <w:rPr>
          <w:b/>
          <w:bCs/>
        </w:rPr>
        <w:t>releases</w:t>
      </w:r>
      <w:r>
        <w:t xml:space="preserve">: mỗi khi gửi cho khách hàng (giáo viên), SV sẽ tạo ra một thư mục con có dạng </w:t>
      </w:r>
      <w:r>
        <w:rPr>
          <w:b/>
          <w:bCs/>
          <w:i/>
          <w:iCs/>
        </w:rPr>
        <w:t xml:space="preserve">yyyymmdd </w:t>
      </w:r>
      <w:r>
        <w:rPr>
          <w:i/>
          <w:iCs/>
        </w:rPr>
        <w:t>là</w:t>
      </w:r>
      <w:r>
        <w:t xml:space="preserve"> ngày bàn giao, và copy toàn bộ các tài liệu vào đó. </w:t>
      </w:r>
      <w:r>
        <w:rPr>
          <w:color w:val="FF0000"/>
        </w:rPr>
        <w:t xml:space="preserve">Trong học phần này, SV tạo tượng trưng một số ngày, trong đó có qui định lấy </w:t>
      </w:r>
      <w:r>
        <w:rPr>
          <w:b/>
          <w:bCs/>
          <w:color w:val="FF0000"/>
        </w:rPr>
        <w:t>ngày G</w:t>
      </w:r>
      <w:r>
        <w:rPr>
          <w:color w:val="FF0000"/>
        </w:rPr>
        <w:t xml:space="preserve"> để làm ngày nộp BTL chính thức</w:t>
      </w:r>
    </w:p>
    <w:p w14:paraId="6F2477A0" w14:textId="77777777" w:rsidR="00C86142" w:rsidRDefault="00073D79">
      <w:pPr>
        <w:pStyle w:val="ListParagraph"/>
        <w:ind w:left="1620"/>
      </w:pPr>
      <w:r>
        <w:rPr>
          <w:noProof/>
          <w:lang w:eastAsia="zh-CN" w:bidi="ar-SA"/>
        </w:rPr>
        <w:drawing>
          <wp:inline distT="0" distB="5080" distL="0" distR="1270" wp14:anchorId="2296C559" wp14:editId="0D1DB064">
            <wp:extent cx="760730" cy="49085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0"/>
                    <a:stretch>
                      <a:fillRect/>
                    </a:stretch>
                  </pic:blipFill>
                  <pic:spPr bwMode="auto">
                    <a:xfrm>
                      <a:off x="0" y="0"/>
                      <a:ext cx="760730" cy="490855"/>
                    </a:xfrm>
                    <a:prstGeom prst="rect">
                      <a:avLst/>
                    </a:prstGeom>
                  </pic:spPr>
                </pic:pic>
              </a:graphicData>
            </a:graphic>
          </wp:inline>
        </w:drawing>
      </w:r>
    </w:p>
    <w:p w14:paraId="650E2B6F" w14:textId="77777777" w:rsidR="00C86142" w:rsidRDefault="00073D79">
      <w:pPr>
        <w:pStyle w:val="ListParagraph"/>
        <w:numPr>
          <w:ilvl w:val="2"/>
          <w:numId w:val="4"/>
        </w:numPr>
        <w:ind w:left="1620"/>
      </w:pPr>
      <w:r>
        <w:rPr>
          <w:b/>
          <w:bCs/>
        </w:rPr>
        <w:t xml:space="preserve">sources: </w:t>
      </w:r>
      <w:r>
        <w:t xml:space="preserve">chứa mã nguồn của sản phẩm. </w:t>
      </w:r>
      <w:r>
        <w:rPr>
          <w:color w:val="FF0000"/>
        </w:rPr>
        <w:t>Trong học phần này, SV chỉ cần copy tượng trưng một vài file vào đây là được.</w:t>
      </w:r>
    </w:p>
    <w:p w14:paraId="6BA53A55" w14:textId="77777777" w:rsidR="00C86142" w:rsidRDefault="00073D79">
      <w:pPr>
        <w:pStyle w:val="ListParagraph"/>
        <w:numPr>
          <w:ilvl w:val="0"/>
          <w:numId w:val="4"/>
        </w:numPr>
        <w:rPr>
          <w:color w:val="FF0000"/>
        </w:rPr>
      </w:pPr>
      <w:r>
        <w:lastRenderedPageBreak/>
        <w:t xml:space="preserve">Mỗi thành viên trong nhóm tự soạn thảo và phải upload các chỉnh sửa lên GitHub. </w:t>
      </w:r>
      <w:r>
        <w:rPr>
          <w:color w:val="FF0000"/>
        </w:rPr>
        <w:t>Trong học phần này, mỗi SV cần đạt được &gt;=10 commit cho file báo cáo này.</w:t>
      </w:r>
    </w:p>
    <w:p w14:paraId="3CBBB621" w14:textId="77777777" w:rsidR="00C86142" w:rsidRDefault="00C86142">
      <w:pPr>
        <w:rPr>
          <w:rStyle w:val="Strong"/>
        </w:rPr>
      </w:pPr>
    </w:p>
    <w:p w14:paraId="0846F585" w14:textId="77777777" w:rsidR="00C86142" w:rsidRDefault="00073D79">
      <w:pPr>
        <w:widowControl/>
        <w:suppressAutoHyphens w:val="0"/>
        <w:spacing w:after="0" w:line="240" w:lineRule="auto"/>
        <w:jc w:val="left"/>
        <w:rPr>
          <w:rStyle w:val="Strong"/>
        </w:rPr>
      </w:pPr>
      <w:r>
        <w:br w:type="page"/>
      </w:r>
    </w:p>
    <w:p w14:paraId="2545A784" w14:textId="77777777" w:rsidR="00C86142" w:rsidRDefault="00073D79">
      <w:pPr>
        <w:rPr>
          <w:rStyle w:val="Strong"/>
        </w:rPr>
      </w:pPr>
      <w:r>
        <w:rPr>
          <w:rStyle w:val="Strong"/>
        </w:rPr>
        <w:lastRenderedPageBreak/>
        <w:t>VỀ QUẢN LÝ CÔNG VIỆC</w:t>
      </w:r>
    </w:p>
    <w:p w14:paraId="7C382F44" w14:textId="77777777" w:rsidR="00C86142" w:rsidRDefault="00073D79">
      <w:r>
        <w:t xml:space="preserve">Sử dụng công cụ MS Planner với tài khoản email trường của SV.   </w:t>
      </w:r>
      <w:hyperlink r:id="rId11">
        <w:r>
          <w:rPr>
            <w:rStyle w:val="InternetLink"/>
          </w:rPr>
          <w:t>https://tasks.office.com/</w:t>
        </w:r>
      </w:hyperlink>
    </w:p>
    <w:p w14:paraId="127A4C60" w14:textId="77777777" w:rsidR="00C86142" w:rsidRDefault="00073D79">
      <w:pPr>
        <w:rPr>
          <w:i/>
          <w:iCs/>
        </w:rPr>
      </w:pPr>
      <w:r>
        <w:rPr>
          <w:i/>
          <w:iCs/>
        </w:rPr>
        <w:t>Gợi ý: yêu cầu này của bài tập lớn có thể tiến hành luôn và ngay, không ảnh hưởng tới phần báo cáo</w:t>
      </w:r>
    </w:p>
    <w:p w14:paraId="78D0BE56" w14:textId="77777777" w:rsidR="00C86142" w:rsidRDefault="00C86142">
      <w:pPr>
        <w:rPr>
          <w:i/>
          <w:iCs/>
        </w:rPr>
      </w:pPr>
    </w:p>
    <w:p w14:paraId="7B22E3AC" w14:textId="77777777" w:rsidR="00C86142" w:rsidRDefault="00073D79">
      <w:pPr>
        <w:pStyle w:val="ListParagraph"/>
        <w:numPr>
          <w:ilvl w:val="0"/>
          <w:numId w:val="5"/>
        </w:numPr>
      </w:pPr>
      <w:r>
        <w:t xml:space="preserve"> Mỗi SV đều phải có tài khoản MS Planner cá nhân.</w:t>
      </w:r>
    </w:p>
    <w:p w14:paraId="04853633" w14:textId="77777777" w:rsidR="00C86142" w:rsidRDefault="00073D79">
      <w:pPr>
        <w:pStyle w:val="ListParagraph"/>
        <w:numPr>
          <w:ilvl w:val="0"/>
          <w:numId w:val="5"/>
        </w:numPr>
      </w:pPr>
      <w:r>
        <w:t xml:space="preserve">Tạo một Project chung cho cả nhóm </w:t>
      </w:r>
    </w:p>
    <w:p w14:paraId="057CE79F" w14:textId="77777777" w:rsidR="00C86142" w:rsidRDefault="00073D79">
      <w:pPr>
        <w:pStyle w:val="ListParagraph"/>
        <w:numPr>
          <w:ilvl w:val="0"/>
          <w:numId w:val="5"/>
        </w:numPr>
      </w:pPr>
      <w:r>
        <w:t xml:space="preserve">Add tài khoản giáo viên </w:t>
      </w:r>
      <w:hyperlink r:id="rId12">
        <w:r>
          <w:rPr>
            <w:rStyle w:val="InternetLink"/>
          </w:rPr>
          <w:t>tien.nguyenduc@hust.edu.vn</w:t>
        </w:r>
      </w:hyperlink>
      <w:r>
        <w:t xml:space="preserve"> như là một thành viên của dự án</w:t>
      </w:r>
    </w:p>
    <w:p w14:paraId="23CE6EDE" w14:textId="77777777" w:rsidR="00C86142" w:rsidRDefault="00073D79">
      <w:pPr>
        <w:pStyle w:val="ListParagraph"/>
        <w:numPr>
          <w:ilvl w:val="0"/>
          <w:numId w:val="5"/>
        </w:numPr>
      </w:pPr>
      <w:r>
        <w:t>Cấu trúc Project với 3 cột cơ bản (Tùy ý thêm các cột khác)</w:t>
      </w:r>
    </w:p>
    <w:p w14:paraId="418005A7" w14:textId="77777777" w:rsidR="00C86142" w:rsidRDefault="00073D79">
      <w:pPr>
        <w:pStyle w:val="ListParagraph"/>
        <w:ind w:left="720"/>
        <w:jc w:val="center"/>
      </w:pPr>
      <w:r>
        <w:rPr>
          <w:noProof/>
          <w:lang w:eastAsia="zh-CN" w:bidi="ar-SA"/>
        </w:rPr>
        <w:drawing>
          <wp:inline distT="0" distB="0" distL="0" distR="0" wp14:anchorId="4704A3A0" wp14:editId="18060CEA">
            <wp:extent cx="2790825" cy="1711325"/>
            <wp:effectExtent l="0" t="0" r="0" b="0"/>
            <wp:docPr id="5"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age result for kanban"/>
                    <pic:cNvPicPr>
                      <a:picLocks noChangeAspect="1" noChangeArrowheads="1"/>
                    </pic:cNvPicPr>
                  </pic:nvPicPr>
                  <pic:blipFill>
                    <a:blip r:embed="rId13"/>
                    <a:stretch>
                      <a:fillRect/>
                    </a:stretch>
                  </pic:blipFill>
                  <pic:spPr bwMode="auto">
                    <a:xfrm>
                      <a:off x="0" y="0"/>
                      <a:ext cx="2790825" cy="1711325"/>
                    </a:xfrm>
                    <a:prstGeom prst="rect">
                      <a:avLst/>
                    </a:prstGeom>
                  </pic:spPr>
                </pic:pic>
              </a:graphicData>
            </a:graphic>
          </wp:inline>
        </w:drawing>
      </w:r>
    </w:p>
    <w:p w14:paraId="6765AAB0" w14:textId="77777777" w:rsidR="00C86142" w:rsidRDefault="00073D79">
      <w:pPr>
        <w:pStyle w:val="ListParagraph"/>
        <w:numPr>
          <w:ilvl w:val="0"/>
          <w:numId w:val="5"/>
        </w:numPr>
      </w:pPr>
      <w:r>
        <w:t xml:space="preserve">Ở mỗi </w:t>
      </w:r>
      <w:proofErr w:type="gramStart"/>
      <w:r>
        <w:t>cột,  yêu</w:t>
      </w:r>
      <w:proofErr w:type="gramEnd"/>
      <w:r>
        <w:t xml:space="preserve"> cầu tạo ra 12 công việc (task) và gán (assign) đều cho mỗi thành viên 3 task. </w:t>
      </w:r>
    </w:p>
    <w:p w14:paraId="425205AB" w14:textId="77777777" w:rsidR="00C86142" w:rsidRDefault="00073D79">
      <w:pPr>
        <w:pStyle w:val="ListParagraph"/>
        <w:numPr>
          <w:ilvl w:val="0"/>
          <w:numId w:val="5"/>
        </w:numPr>
      </w:pPr>
      <w:r>
        <w:t xml:space="preserve">Gán due date (ngày kết thúc) của tất cả các job là </w:t>
      </w:r>
      <w:r>
        <w:rPr>
          <w:b/>
          <w:bCs/>
        </w:rPr>
        <w:t>ngày G</w:t>
      </w:r>
    </w:p>
    <w:p w14:paraId="5FB041E4" w14:textId="77777777" w:rsidR="00C86142" w:rsidRDefault="00C86142">
      <w:pPr>
        <w:pStyle w:val="ListParagraph"/>
        <w:ind w:left="720"/>
        <w:jc w:val="center"/>
      </w:pPr>
    </w:p>
    <w:p w14:paraId="07DCC0B1" w14:textId="77777777" w:rsidR="00C86142" w:rsidRDefault="00073D79">
      <w:pPr>
        <w:pStyle w:val="NormalH"/>
        <w:ind w:left="360"/>
        <w:rPr>
          <w:color w:val="951B13"/>
        </w:rPr>
      </w:pPr>
      <w:r>
        <w:rPr>
          <w:color w:val="951B13"/>
        </w:rPr>
        <w:lastRenderedPageBreak/>
        <w:t>BẢN ĐÁNH GIÁ (GIÁO VIÊN THỰC HIỆN</w:t>
      </w:r>
    </w:p>
    <w:p w14:paraId="3AD8F941" w14:textId="77777777" w:rsidR="00C86142" w:rsidRDefault="00073D79">
      <w:pPr>
        <w:jc w:val="center"/>
      </w:pPr>
      <w:r>
        <w:rPr>
          <w:noProof/>
          <w:lang w:eastAsia="zh-CN" w:bidi="ar-SA"/>
        </w:rPr>
        <mc:AlternateContent>
          <mc:Choice Requires="wpg">
            <w:drawing>
              <wp:inline distT="0" distB="0" distL="114300" distR="114300" wp14:anchorId="3B2A340A" wp14:editId="5D1B44F7">
                <wp:extent cx="2672080" cy="1169670"/>
                <wp:effectExtent l="0" t="0" r="0" b="0"/>
                <wp:docPr id="6" name="Canvas 5"/>
                <wp:cNvGraphicFramePr/>
                <a:graphic xmlns:a="http://schemas.openxmlformats.org/drawingml/2006/main">
                  <a:graphicData uri="http://schemas.microsoft.com/office/word/2010/wordprocessingGroup">
                    <wpg:wgp>
                      <wpg:cNvGrpSpPr/>
                      <wpg:grpSpPr>
                        <a:xfrm>
                          <a:off x="0" y="0"/>
                          <a:ext cx="2671560" cy="1168920"/>
                          <a:chOff x="0" y="0"/>
                          <a:chExt cx="0" cy="0"/>
                        </a:xfrm>
                      </wpg:grpSpPr>
                      <wps:wsp>
                        <wps:cNvPr id="2" name="Rectangle 2"/>
                        <wps:cNvSpPr/>
                        <wps:spPr>
                          <a:xfrm>
                            <a:off x="0" y="0"/>
                            <a:ext cx="2671560" cy="1168920"/>
                          </a:xfrm>
                          <a:prstGeom prst="rect">
                            <a:avLst/>
                          </a:prstGeom>
                          <a:noFill/>
                          <a:ln>
                            <a:noFill/>
                          </a:ln>
                        </wps:spPr>
                        <wps:style>
                          <a:lnRef idx="0">
                            <a:scrgbClr r="0" g="0" b="0"/>
                          </a:lnRef>
                          <a:fillRef idx="0">
                            <a:scrgbClr r="0" g="0" b="0"/>
                          </a:fillRef>
                          <a:effectRef idx="0">
                            <a:scrgbClr r="0" g="0" b="0"/>
                          </a:effectRef>
                          <a:fontRef idx="minor"/>
                        </wps:style>
                        <wps:bodyPr/>
                      </wps:wsp>
                      <wps:wsp>
                        <wps:cNvPr id="7" name="Oval 7"/>
                        <wps:cNvSpPr/>
                        <wps:spPr>
                          <a:xfrm>
                            <a:off x="1176480" y="732240"/>
                            <a:ext cx="294120" cy="302400"/>
                          </a:xfrm>
                          <a:prstGeom prst="ellipse">
                            <a:avLst/>
                          </a:prstGeom>
                          <a:solidFill>
                            <a:srgbClr val="FFFFFF"/>
                          </a:solidFill>
                          <a:ln w="25560">
                            <a:solidFill>
                              <a:srgbClr val="000000"/>
                            </a:solidFill>
                            <a:round/>
                          </a:ln>
                        </wps:spPr>
                        <wps:bodyPr/>
                      </wps:wsp>
                    </wpg:wgp>
                  </a:graphicData>
                </a:graphic>
              </wp:inline>
            </w:drawing>
          </mc:Choice>
          <mc:Fallback>
            <w:pict>
              <v:group id="shape_0" alt="Canvas 5" editas="canvas" style="margin-left:0pt;margin-top:-92.1pt;width:210.35pt;height:92.05pt" coordorigin="0,-1842" coordsize="4207,1841">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1842;width:4206;height:1840;mso-position-vertical:top" type="shapetype_75">
                  <w10:wrap type="none"/>
                  <v:fill o:detectmouseclick="t" on="false"/>
                  <v:stroke color="#3465a4" joinstyle="round" endcap="flat"/>
                </v:shape>
                <v:oval id="shape_0" ID="Oval 6" fillcolor="white" stroked="t" style="position:absolute;left:1853;top:-689;width:462;height:475;mso-position-vertical:top">
                  <w10:wrap type="none"/>
                  <v:fill o:detectmouseclick="t" type="solid" color2="black"/>
                  <v:stroke color="black" weight="25560" joinstyle="round" endcap="flat"/>
                </v:oval>
              </v:group>
            </w:pict>
          </mc:Fallback>
        </mc:AlternateContent>
      </w:r>
    </w:p>
    <w:tbl>
      <w:tblPr>
        <w:tblStyle w:val="GridTable4-Accent1"/>
        <w:tblW w:w="8359" w:type="dxa"/>
        <w:tblLook w:val="04A0" w:firstRow="1" w:lastRow="0" w:firstColumn="1" w:lastColumn="0" w:noHBand="0" w:noVBand="1"/>
      </w:tblPr>
      <w:tblGrid>
        <w:gridCol w:w="550"/>
        <w:gridCol w:w="3588"/>
        <w:gridCol w:w="4221"/>
      </w:tblGrid>
      <w:tr w:rsidR="00C86142" w14:paraId="0DF167A8" w14:textId="77777777" w:rsidTr="00C86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Borders>
              <w:top w:val="single" w:sz="4" w:space="0" w:color="4F81BD"/>
              <w:left w:val="single" w:sz="4" w:space="0" w:color="4F81BD"/>
              <w:bottom w:val="single" w:sz="4" w:space="0" w:color="4F81BD"/>
              <w:right w:val="single" w:sz="4" w:space="0" w:color="4F81BD"/>
            </w:tcBorders>
          </w:tcPr>
          <w:p w14:paraId="30DEF9DF" w14:textId="77777777" w:rsidR="00C86142" w:rsidRDefault="00073D79">
            <w:r>
              <w:t>No</w:t>
            </w:r>
          </w:p>
        </w:tc>
        <w:tc>
          <w:tcPr>
            <w:tcW w:w="3611" w:type="dxa"/>
            <w:tcBorders>
              <w:top w:val="single" w:sz="4" w:space="0" w:color="4F81BD"/>
              <w:left w:val="single" w:sz="4" w:space="0" w:color="4F81BD"/>
              <w:bottom w:val="single" w:sz="4" w:space="0" w:color="4F81BD"/>
              <w:right w:val="single" w:sz="4" w:space="0" w:color="4F81BD"/>
            </w:tcBorders>
          </w:tcPr>
          <w:p w14:paraId="7524AFE2" w14:textId="77777777" w:rsidR="00C86142" w:rsidRDefault="00073D79">
            <w:pPr>
              <w:cnfStyle w:val="100000000000" w:firstRow="1" w:lastRow="0" w:firstColumn="0" w:lastColumn="0" w:oddVBand="0" w:evenVBand="0" w:oddHBand="0" w:evenHBand="0" w:firstRowFirstColumn="0" w:firstRowLastColumn="0" w:lastRowFirstColumn="0" w:lastRowLastColumn="0"/>
            </w:pPr>
            <w:r>
              <w:t>Hạng mục</w:t>
            </w:r>
          </w:p>
        </w:tc>
        <w:tc>
          <w:tcPr>
            <w:tcW w:w="4254" w:type="dxa"/>
            <w:tcBorders>
              <w:top w:val="single" w:sz="4" w:space="0" w:color="4F81BD"/>
              <w:left w:val="single" w:sz="4" w:space="0" w:color="4F81BD"/>
              <w:bottom w:val="single" w:sz="4" w:space="0" w:color="4F81BD"/>
              <w:right w:val="single" w:sz="4" w:space="0" w:color="4F81BD"/>
            </w:tcBorders>
          </w:tcPr>
          <w:p w14:paraId="1B7C6312" w14:textId="77777777" w:rsidR="00C86142" w:rsidRDefault="00073D79">
            <w:pPr>
              <w:cnfStyle w:val="100000000000" w:firstRow="1" w:lastRow="0" w:firstColumn="0" w:lastColumn="0" w:oddVBand="0" w:evenVBand="0" w:oddHBand="0" w:evenHBand="0" w:firstRowFirstColumn="0" w:firstRowLastColumn="0" w:lastRowFirstColumn="0" w:lastRowLastColumn="0"/>
            </w:pPr>
            <w:r>
              <w:t>Mô tả</w:t>
            </w:r>
          </w:p>
        </w:tc>
      </w:tr>
      <w:tr w:rsidR="00C86142" w14:paraId="1F0D457E"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12261C4" w14:textId="77777777" w:rsidR="00C86142" w:rsidRDefault="00073D79">
            <w:r>
              <w:t>QUẢN LÝ MÃ NGUỒN</w:t>
            </w:r>
          </w:p>
        </w:tc>
      </w:tr>
      <w:tr w:rsidR="00C86142" w14:paraId="0BC8E1BA"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5B2FA979" w14:textId="77777777" w:rsidR="00C86142" w:rsidRDefault="00073D79">
            <w:r>
              <w:t>1</w:t>
            </w:r>
          </w:p>
        </w:tc>
        <w:tc>
          <w:tcPr>
            <w:tcW w:w="3611" w:type="dxa"/>
            <w:shd w:val="clear" w:color="auto" w:fill="auto"/>
          </w:tcPr>
          <w:p w14:paraId="4E855CDD" w14:textId="77777777" w:rsidR="00C86142" w:rsidRDefault="00073D79">
            <w:pPr>
              <w:cnfStyle w:val="000000000000" w:firstRow="0" w:lastRow="0" w:firstColumn="0" w:lastColumn="0" w:oddVBand="0" w:evenVBand="0" w:oddHBand="0" w:evenHBand="0" w:firstRowFirstColumn="0" w:firstRowLastColumn="0" w:lastRowFirstColumn="0" w:lastRowLastColumn="0"/>
            </w:pPr>
            <w:r>
              <w:t>Cấu trúc thư mục</w:t>
            </w:r>
          </w:p>
        </w:tc>
        <w:tc>
          <w:tcPr>
            <w:tcW w:w="4254" w:type="dxa"/>
            <w:shd w:val="clear" w:color="auto" w:fill="auto"/>
          </w:tcPr>
          <w:p w14:paraId="6D485A9B"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7A95DEBC"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48841F6" w14:textId="77777777" w:rsidR="00C86142" w:rsidRDefault="00073D79">
            <w:r>
              <w:t>2</w:t>
            </w:r>
          </w:p>
        </w:tc>
        <w:tc>
          <w:tcPr>
            <w:tcW w:w="3611" w:type="dxa"/>
          </w:tcPr>
          <w:p w14:paraId="6A574658" w14:textId="77777777" w:rsidR="00C86142" w:rsidRDefault="00073D79">
            <w:pPr>
              <w:cnfStyle w:val="000000100000" w:firstRow="0" w:lastRow="0" w:firstColumn="0" w:lastColumn="0" w:oddVBand="0" w:evenVBand="0" w:oddHBand="1" w:evenHBand="0" w:firstRowFirstColumn="0" w:firstRowLastColumn="0" w:lastRowFirstColumn="0" w:lastRowLastColumn="0"/>
            </w:pPr>
            <w:r>
              <w:t>Số commit</w:t>
            </w:r>
          </w:p>
          <w:p w14:paraId="31327EDA" w14:textId="77777777" w:rsidR="00C86142" w:rsidRDefault="00073D79">
            <w:pPr>
              <w:cnfStyle w:val="000000100000" w:firstRow="0" w:lastRow="0" w:firstColumn="0" w:lastColumn="0" w:oddVBand="0" w:evenVBand="0" w:oddHBand="1" w:evenHBand="0" w:firstRowFirstColumn="0" w:firstRowLastColumn="0" w:lastRowFirstColumn="0" w:lastRowLastColumn="0"/>
            </w:pPr>
            <w:r>
              <w:t>1</w:t>
            </w:r>
          </w:p>
          <w:p w14:paraId="793945B6" w14:textId="77777777" w:rsidR="00C86142" w:rsidRDefault="00073D79">
            <w:pPr>
              <w:cnfStyle w:val="000000100000" w:firstRow="0" w:lastRow="0" w:firstColumn="0" w:lastColumn="0" w:oddVBand="0" w:evenVBand="0" w:oddHBand="1" w:evenHBand="0" w:firstRowFirstColumn="0" w:firstRowLastColumn="0" w:lastRowFirstColumn="0" w:lastRowLastColumn="0"/>
            </w:pPr>
            <w:r>
              <w:t>2</w:t>
            </w:r>
          </w:p>
          <w:p w14:paraId="25345320" w14:textId="77777777" w:rsidR="00C86142" w:rsidRDefault="00073D79">
            <w:pPr>
              <w:cnfStyle w:val="000000100000" w:firstRow="0" w:lastRow="0" w:firstColumn="0" w:lastColumn="0" w:oddVBand="0" w:evenVBand="0" w:oddHBand="1" w:evenHBand="0" w:firstRowFirstColumn="0" w:firstRowLastColumn="0" w:lastRowFirstColumn="0" w:lastRowLastColumn="0"/>
            </w:pPr>
            <w:r>
              <w:t>3</w:t>
            </w:r>
          </w:p>
          <w:p w14:paraId="6365BDC7" w14:textId="77777777"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14:paraId="512E5C40"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68D49197"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628ECA2E" w14:textId="77777777" w:rsidR="00C86142" w:rsidRDefault="00073D79">
            <w:r>
              <w:t>3</w:t>
            </w:r>
          </w:p>
        </w:tc>
        <w:tc>
          <w:tcPr>
            <w:tcW w:w="3611" w:type="dxa"/>
            <w:shd w:val="clear" w:color="auto" w:fill="auto"/>
          </w:tcPr>
          <w:p w14:paraId="1AEF3888" w14:textId="77777777" w:rsidR="00C86142" w:rsidRDefault="00073D79">
            <w:pPr>
              <w:cnfStyle w:val="000000000000" w:firstRow="0" w:lastRow="0" w:firstColumn="0" w:lastColumn="0" w:oddVBand="0" w:evenVBand="0" w:oddHBand="0" w:evenHBand="0" w:firstRowFirstColumn="0" w:firstRowLastColumn="0" w:lastRowFirstColumn="0" w:lastRowLastColumn="0"/>
            </w:pPr>
            <w:r>
              <w:t>Thư mục Release</w:t>
            </w:r>
          </w:p>
        </w:tc>
        <w:tc>
          <w:tcPr>
            <w:tcW w:w="4254" w:type="dxa"/>
            <w:shd w:val="clear" w:color="auto" w:fill="auto"/>
          </w:tcPr>
          <w:p w14:paraId="66586982"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2CD3D2E4"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3DE2473D" w14:textId="77777777" w:rsidR="00C86142" w:rsidRDefault="00073D79">
            <w:r>
              <w:t>QUẢN LÝ CÔNG VIỆC</w:t>
            </w:r>
          </w:p>
        </w:tc>
      </w:tr>
      <w:tr w:rsidR="00C86142" w14:paraId="7A097467"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554E459A" w14:textId="77777777" w:rsidR="00C86142" w:rsidRDefault="00073D79">
            <w:r>
              <w:t>1</w:t>
            </w:r>
          </w:p>
        </w:tc>
        <w:tc>
          <w:tcPr>
            <w:tcW w:w="3611" w:type="dxa"/>
            <w:shd w:val="clear" w:color="auto" w:fill="auto"/>
          </w:tcPr>
          <w:p w14:paraId="36D0F771" w14:textId="77777777" w:rsidR="00C86142" w:rsidRDefault="00073D79">
            <w:pPr>
              <w:cnfStyle w:val="000000000000" w:firstRow="0" w:lastRow="0" w:firstColumn="0" w:lastColumn="0" w:oddVBand="0" w:evenVBand="0" w:oddHBand="0" w:evenHBand="0" w:firstRowFirstColumn="0" w:firstRowLastColumn="0" w:lastRowFirstColumn="0" w:lastRowLastColumn="0"/>
            </w:pPr>
            <w:r>
              <w:t>Cấu trúc bảng</w:t>
            </w:r>
          </w:p>
        </w:tc>
        <w:tc>
          <w:tcPr>
            <w:tcW w:w="4254" w:type="dxa"/>
            <w:shd w:val="clear" w:color="auto" w:fill="auto"/>
          </w:tcPr>
          <w:p w14:paraId="09B1835E"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250E03FD"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7C389A7" w14:textId="77777777" w:rsidR="00C86142" w:rsidRDefault="00073D79">
            <w:r>
              <w:t>2</w:t>
            </w:r>
          </w:p>
        </w:tc>
        <w:tc>
          <w:tcPr>
            <w:tcW w:w="3611" w:type="dxa"/>
          </w:tcPr>
          <w:p w14:paraId="0384BDCA" w14:textId="77777777" w:rsidR="00C86142" w:rsidRDefault="00073D79">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16719400" w14:textId="77777777" w:rsidR="00C86142" w:rsidRDefault="00073D79">
            <w:pPr>
              <w:cnfStyle w:val="000000100000" w:firstRow="0" w:lastRow="0" w:firstColumn="0" w:lastColumn="0" w:oddVBand="0" w:evenVBand="0" w:oddHBand="1" w:evenHBand="0" w:firstRowFirstColumn="0" w:firstRowLastColumn="0" w:lastRowFirstColumn="0" w:lastRowLastColumn="0"/>
            </w:pPr>
            <w:r>
              <w:t>1</w:t>
            </w:r>
          </w:p>
          <w:p w14:paraId="1E477E85" w14:textId="77777777" w:rsidR="00C86142" w:rsidRDefault="00073D79">
            <w:pPr>
              <w:cnfStyle w:val="000000100000" w:firstRow="0" w:lastRow="0" w:firstColumn="0" w:lastColumn="0" w:oddVBand="0" w:evenVBand="0" w:oddHBand="1" w:evenHBand="0" w:firstRowFirstColumn="0" w:firstRowLastColumn="0" w:lastRowFirstColumn="0" w:lastRowLastColumn="0"/>
            </w:pPr>
            <w:r>
              <w:t>2</w:t>
            </w:r>
          </w:p>
          <w:p w14:paraId="37CD88D6" w14:textId="77777777" w:rsidR="00C86142" w:rsidRDefault="00073D79">
            <w:pPr>
              <w:cnfStyle w:val="000000100000" w:firstRow="0" w:lastRow="0" w:firstColumn="0" w:lastColumn="0" w:oddVBand="0" w:evenVBand="0" w:oddHBand="1" w:evenHBand="0" w:firstRowFirstColumn="0" w:firstRowLastColumn="0" w:lastRowFirstColumn="0" w:lastRowLastColumn="0"/>
            </w:pPr>
            <w:r>
              <w:t>3</w:t>
            </w:r>
          </w:p>
          <w:p w14:paraId="63074F62" w14:textId="77777777" w:rsidR="00C86142" w:rsidRDefault="00073D79">
            <w:pPr>
              <w:cnfStyle w:val="000000100000" w:firstRow="0" w:lastRow="0" w:firstColumn="0" w:lastColumn="0" w:oddVBand="0" w:evenVBand="0" w:oddHBand="1" w:evenHBand="0" w:firstRowFirstColumn="0" w:firstRowLastColumn="0" w:lastRowFirstColumn="0" w:lastRowLastColumn="0"/>
            </w:pPr>
            <w:r>
              <w:t>4</w:t>
            </w:r>
          </w:p>
        </w:tc>
        <w:tc>
          <w:tcPr>
            <w:tcW w:w="4254" w:type="dxa"/>
          </w:tcPr>
          <w:p w14:paraId="2A7D540B"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2DE161AE" w14:textId="77777777" w:rsidTr="00C86142">
        <w:tc>
          <w:tcPr>
            <w:cnfStyle w:val="001000000000" w:firstRow="0" w:lastRow="0" w:firstColumn="1" w:lastColumn="0" w:oddVBand="0" w:evenVBand="0" w:oddHBand="0" w:evenHBand="0" w:firstRowFirstColumn="0" w:firstRowLastColumn="0" w:lastRowFirstColumn="0" w:lastRowLastColumn="0"/>
            <w:tcW w:w="8359" w:type="dxa"/>
            <w:gridSpan w:val="3"/>
            <w:shd w:val="clear" w:color="auto" w:fill="auto"/>
          </w:tcPr>
          <w:p w14:paraId="25BBBA28" w14:textId="77777777" w:rsidR="00C86142" w:rsidRDefault="00073D79">
            <w:r>
              <w:t>BÁO CÁO</w:t>
            </w:r>
          </w:p>
        </w:tc>
      </w:tr>
      <w:tr w:rsidR="00C86142" w14:paraId="29A6C874"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A6D1F30" w14:textId="77777777" w:rsidR="00C86142" w:rsidRDefault="00073D79">
            <w:r>
              <w:t>1</w:t>
            </w:r>
          </w:p>
        </w:tc>
        <w:tc>
          <w:tcPr>
            <w:tcW w:w="3611" w:type="dxa"/>
          </w:tcPr>
          <w:p w14:paraId="07523927" w14:textId="77777777" w:rsidR="00C86142" w:rsidRDefault="00073D79">
            <w:pPr>
              <w:cnfStyle w:val="000000100000" w:firstRow="0" w:lastRow="0" w:firstColumn="0" w:lastColumn="0" w:oddVBand="0" w:evenVBand="0" w:oddHBand="1" w:evenHBand="0" w:firstRowFirstColumn="0" w:firstRowLastColumn="0" w:lastRowFirstColumn="0" w:lastRowLastColumn="0"/>
            </w:pPr>
            <w:r>
              <w:t>Logo</w:t>
            </w:r>
          </w:p>
        </w:tc>
        <w:tc>
          <w:tcPr>
            <w:tcW w:w="4254" w:type="dxa"/>
          </w:tcPr>
          <w:p w14:paraId="78672FEE"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6FCFC1A4"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7E64E1E1" w14:textId="77777777" w:rsidR="00C86142" w:rsidRDefault="00073D79">
            <w:r>
              <w:t>2</w:t>
            </w:r>
          </w:p>
        </w:tc>
        <w:tc>
          <w:tcPr>
            <w:tcW w:w="3611" w:type="dxa"/>
            <w:shd w:val="clear" w:color="auto" w:fill="auto"/>
          </w:tcPr>
          <w:p w14:paraId="7F3A6979" w14:textId="77777777" w:rsidR="00C86142" w:rsidRDefault="00073D79">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4" w:type="dxa"/>
            <w:shd w:val="clear" w:color="auto" w:fill="auto"/>
          </w:tcPr>
          <w:p w14:paraId="7EED4728"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5170B5CD"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449104" w14:textId="77777777" w:rsidR="00C86142" w:rsidRDefault="00073D79">
            <w:r>
              <w:t>3</w:t>
            </w:r>
          </w:p>
        </w:tc>
        <w:tc>
          <w:tcPr>
            <w:tcW w:w="3611" w:type="dxa"/>
          </w:tcPr>
          <w:p w14:paraId="317BF13D" w14:textId="77777777" w:rsidR="00C86142" w:rsidRDefault="00C86142">
            <w:pPr>
              <w:cnfStyle w:val="000000100000" w:firstRow="0" w:lastRow="0" w:firstColumn="0" w:lastColumn="0" w:oddVBand="0" w:evenVBand="0" w:oddHBand="1" w:evenHBand="0" w:firstRowFirstColumn="0" w:firstRowLastColumn="0" w:lastRowFirstColumn="0" w:lastRowLastColumn="0"/>
            </w:pPr>
          </w:p>
          <w:p w14:paraId="7AE28022"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14:paraId="5E5A836C"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0A364F82"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6BFB6511" w14:textId="77777777" w:rsidR="00C86142" w:rsidRDefault="00073D79">
            <w:r>
              <w:t>4</w:t>
            </w:r>
          </w:p>
        </w:tc>
        <w:tc>
          <w:tcPr>
            <w:tcW w:w="3611" w:type="dxa"/>
            <w:shd w:val="clear" w:color="auto" w:fill="auto"/>
          </w:tcPr>
          <w:p w14:paraId="26613716" w14:textId="77777777" w:rsidR="00C86142" w:rsidRDefault="00C86142">
            <w:pPr>
              <w:cnfStyle w:val="000000000000" w:firstRow="0" w:lastRow="0" w:firstColumn="0" w:lastColumn="0" w:oddVBand="0" w:evenVBand="0" w:oddHBand="0" w:evenHBand="0" w:firstRowFirstColumn="0" w:firstRowLastColumn="0" w:lastRowFirstColumn="0" w:lastRowLastColumn="0"/>
            </w:pPr>
          </w:p>
          <w:p w14:paraId="7A8B0ED8"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14:paraId="43C57C17"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10160226"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094D6D6" w14:textId="77777777" w:rsidR="00C86142" w:rsidRDefault="00073D79">
            <w:r>
              <w:t>5</w:t>
            </w:r>
          </w:p>
        </w:tc>
        <w:tc>
          <w:tcPr>
            <w:tcW w:w="3611" w:type="dxa"/>
          </w:tcPr>
          <w:p w14:paraId="4902BAD1" w14:textId="77777777" w:rsidR="00C86142" w:rsidRDefault="00C86142">
            <w:pPr>
              <w:cnfStyle w:val="000000100000" w:firstRow="0" w:lastRow="0" w:firstColumn="0" w:lastColumn="0" w:oddVBand="0" w:evenVBand="0" w:oddHBand="1" w:evenHBand="0" w:firstRowFirstColumn="0" w:firstRowLastColumn="0" w:lastRowFirstColumn="0" w:lastRowLastColumn="0"/>
            </w:pPr>
          </w:p>
          <w:p w14:paraId="08C5AD0F"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14:paraId="228CD6B7"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r w:rsidR="00C86142" w14:paraId="7B1098A1" w14:textId="77777777" w:rsidTr="00C86142">
        <w:tc>
          <w:tcPr>
            <w:cnfStyle w:val="001000000000" w:firstRow="0" w:lastRow="0" w:firstColumn="1" w:lastColumn="0" w:oddVBand="0" w:evenVBand="0" w:oddHBand="0" w:evenHBand="0" w:firstRowFirstColumn="0" w:firstRowLastColumn="0" w:lastRowFirstColumn="0" w:lastRowLastColumn="0"/>
            <w:tcW w:w="494" w:type="dxa"/>
            <w:shd w:val="clear" w:color="auto" w:fill="auto"/>
          </w:tcPr>
          <w:p w14:paraId="375D3336" w14:textId="77777777" w:rsidR="00C86142" w:rsidRDefault="00073D79">
            <w:r>
              <w:lastRenderedPageBreak/>
              <w:t>6</w:t>
            </w:r>
          </w:p>
        </w:tc>
        <w:tc>
          <w:tcPr>
            <w:tcW w:w="3611" w:type="dxa"/>
            <w:shd w:val="clear" w:color="auto" w:fill="auto"/>
          </w:tcPr>
          <w:p w14:paraId="0D827C6E" w14:textId="77777777" w:rsidR="00C86142" w:rsidRDefault="00C86142">
            <w:pPr>
              <w:cnfStyle w:val="000000000000" w:firstRow="0" w:lastRow="0" w:firstColumn="0" w:lastColumn="0" w:oddVBand="0" w:evenVBand="0" w:oddHBand="0" w:evenHBand="0" w:firstRowFirstColumn="0" w:firstRowLastColumn="0" w:lastRowFirstColumn="0" w:lastRowLastColumn="0"/>
            </w:pPr>
          </w:p>
          <w:p w14:paraId="61EC4B52"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4254" w:type="dxa"/>
            <w:shd w:val="clear" w:color="auto" w:fill="auto"/>
          </w:tcPr>
          <w:p w14:paraId="41126DF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19A3D14B" w14:textId="77777777" w:rsidTr="00C86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46BC4FC6" w14:textId="77777777" w:rsidR="00C86142" w:rsidRDefault="00073D79">
            <w:r>
              <w:t>7</w:t>
            </w:r>
          </w:p>
        </w:tc>
        <w:tc>
          <w:tcPr>
            <w:tcW w:w="3611" w:type="dxa"/>
          </w:tcPr>
          <w:p w14:paraId="414D3F5D" w14:textId="77777777" w:rsidR="00C86142" w:rsidRDefault="00C86142">
            <w:pPr>
              <w:cnfStyle w:val="000000100000" w:firstRow="0" w:lastRow="0" w:firstColumn="0" w:lastColumn="0" w:oddVBand="0" w:evenVBand="0" w:oddHBand="1" w:evenHBand="0" w:firstRowFirstColumn="0" w:firstRowLastColumn="0" w:lastRowFirstColumn="0" w:lastRowLastColumn="0"/>
            </w:pPr>
          </w:p>
          <w:p w14:paraId="4B84A3DB"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c>
          <w:tcPr>
            <w:tcW w:w="4254" w:type="dxa"/>
          </w:tcPr>
          <w:p w14:paraId="3A8EF6EE" w14:textId="77777777" w:rsidR="00C86142" w:rsidRDefault="00C86142">
            <w:pPr>
              <w:cnfStyle w:val="000000100000" w:firstRow="0" w:lastRow="0" w:firstColumn="0" w:lastColumn="0" w:oddVBand="0" w:evenVBand="0" w:oddHBand="1" w:evenHBand="0" w:firstRowFirstColumn="0" w:firstRowLastColumn="0" w:lastRowFirstColumn="0" w:lastRowLastColumn="0"/>
            </w:pPr>
          </w:p>
        </w:tc>
      </w:tr>
    </w:tbl>
    <w:p w14:paraId="3CA0F301" w14:textId="77777777" w:rsidR="00C86142" w:rsidRDefault="00073D79">
      <w:pPr>
        <w:pStyle w:val="NormalH"/>
        <w:rPr>
          <w:color w:val="951B13"/>
        </w:rPr>
      </w:pPr>
      <w:r>
        <w:rPr>
          <w:color w:val="951B13"/>
        </w:rPr>
        <w:lastRenderedPageBreak/>
        <w:t>Phiên bản tài liệu</w:t>
      </w:r>
    </w:p>
    <w:tbl>
      <w:tblPr>
        <w:tblStyle w:val="GridTable1Light-Accent2"/>
        <w:tblW w:w="8730" w:type="dxa"/>
        <w:tblLook w:val="00A0" w:firstRow="1" w:lastRow="0" w:firstColumn="1" w:lastColumn="0" w:noHBand="0" w:noVBand="0"/>
      </w:tblPr>
      <w:tblGrid>
        <w:gridCol w:w="1716"/>
        <w:gridCol w:w="2947"/>
        <w:gridCol w:w="1132"/>
        <w:gridCol w:w="1670"/>
        <w:gridCol w:w="1265"/>
      </w:tblGrid>
      <w:tr w:rsidR="00C86142" w14:paraId="73D12B2D" w14:textId="77777777" w:rsidTr="00D22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6" w:type="dxa"/>
            <w:tcBorders>
              <w:bottom w:val="single" w:sz="12" w:space="0" w:color="D99594"/>
            </w:tcBorders>
            <w:shd w:val="clear" w:color="auto" w:fill="auto"/>
          </w:tcPr>
          <w:p w14:paraId="05972F27" w14:textId="77777777" w:rsidR="00C86142" w:rsidRDefault="00073D79">
            <w:r>
              <w:t>Ngày lập</w:t>
            </w:r>
          </w:p>
        </w:tc>
        <w:tc>
          <w:tcPr>
            <w:tcW w:w="2947" w:type="dxa"/>
            <w:tcBorders>
              <w:bottom w:val="single" w:sz="12" w:space="0" w:color="D99594"/>
            </w:tcBorders>
            <w:shd w:val="clear" w:color="auto" w:fill="auto"/>
          </w:tcPr>
          <w:p w14:paraId="13F8B114" w14:textId="77777777" w:rsidR="00C86142" w:rsidRDefault="00073D79">
            <w:pPr>
              <w:cnfStyle w:val="100000000000" w:firstRow="1" w:lastRow="0" w:firstColumn="0" w:lastColumn="0" w:oddVBand="0" w:evenVBand="0" w:oddHBand="0" w:evenHBand="0" w:firstRowFirstColumn="0" w:firstRowLastColumn="0" w:lastRowFirstColumn="0" w:lastRowLastColumn="0"/>
            </w:pPr>
            <w:r>
              <w:t>Mô tả thay đổi</w:t>
            </w:r>
          </w:p>
        </w:tc>
        <w:tc>
          <w:tcPr>
            <w:tcW w:w="1132" w:type="dxa"/>
            <w:tcBorders>
              <w:bottom w:val="single" w:sz="12" w:space="0" w:color="D99594"/>
            </w:tcBorders>
            <w:shd w:val="clear" w:color="auto" w:fill="auto"/>
          </w:tcPr>
          <w:p w14:paraId="46AE11CD" w14:textId="77777777" w:rsidR="00C86142" w:rsidRDefault="00073D79">
            <w:pPr>
              <w:cnfStyle w:val="100000000000" w:firstRow="1" w:lastRow="0" w:firstColumn="0" w:lastColumn="0" w:oddVBand="0" w:evenVBand="0" w:oddHBand="0" w:evenHBand="0" w:firstRowFirstColumn="0" w:firstRowLastColumn="0" w:lastRowFirstColumn="0" w:lastRowLastColumn="0"/>
            </w:pPr>
            <w:r>
              <w:t>Phiên bản</w:t>
            </w:r>
          </w:p>
        </w:tc>
        <w:tc>
          <w:tcPr>
            <w:tcW w:w="1670" w:type="dxa"/>
            <w:tcBorders>
              <w:bottom w:val="single" w:sz="12" w:space="0" w:color="D99594"/>
            </w:tcBorders>
            <w:shd w:val="clear" w:color="auto" w:fill="auto"/>
          </w:tcPr>
          <w:p w14:paraId="1EEDAE88" w14:textId="77777777" w:rsidR="00C86142" w:rsidRDefault="00073D79">
            <w:pPr>
              <w:cnfStyle w:val="100000000000" w:firstRow="1" w:lastRow="0" w:firstColumn="0" w:lastColumn="0" w:oddVBand="0" w:evenVBand="0" w:oddHBand="0" w:evenHBand="0" w:firstRowFirstColumn="0" w:firstRowLastColumn="0" w:lastRowFirstColumn="0" w:lastRowLastColumn="0"/>
            </w:pPr>
            <w:r>
              <w:t>Người lập</w:t>
            </w:r>
          </w:p>
        </w:tc>
        <w:tc>
          <w:tcPr>
            <w:tcW w:w="1265" w:type="dxa"/>
            <w:tcBorders>
              <w:bottom w:val="single" w:sz="12" w:space="0" w:color="D99594"/>
            </w:tcBorders>
            <w:shd w:val="clear" w:color="auto" w:fill="auto"/>
          </w:tcPr>
          <w:p w14:paraId="1F4D4EB5" w14:textId="77777777" w:rsidR="00C86142" w:rsidRDefault="00073D79">
            <w:pPr>
              <w:cnfStyle w:val="100000000000" w:firstRow="1" w:lastRow="0" w:firstColumn="0" w:lastColumn="0" w:oddVBand="0" w:evenVBand="0" w:oddHBand="0" w:evenHBand="0" w:firstRowFirstColumn="0" w:firstRowLastColumn="0" w:lastRowFirstColumn="0" w:lastRowLastColumn="0"/>
            </w:pPr>
            <w:r>
              <w:t>Người duyệt</w:t>
            </w:r>
          </w:p>
        </w:tc>
      </w:tr>
      <w:tr w:rsidR="00C86142" w14:paraId="5C828306" w14:textId="77777777" w:rsidTr="00D22864">
        <w:trPr>
          <w:trHeight w:val="495"/>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3A724ABE" w14:textId="77777777" w:rsidR="00C86142" w:rsidRDefault="00D22864">
            <w:r>
              <w:t>27/11/2019</w:t>
            </w:r>
          </w:p>
        </w:tc>
        <w:tc>
          <w:tcPr>
            <w:tcW w:w="2947" w:type="dxa"/>
            <w:shd w:val="clear" w:color="auto" w:fill="auto"/>
          </w:tcPr>
          <w:p w14:paraId="4DAA3C5B" w14:textId="77777777" w:rsidR="00C86142" w:rsidRDefault="00D22864">
            <w:pPr>
              <w:cnfStyle w:val="000000000000" w:firstRow="0" w:lastRow="0" w:firstColumn="0" w:lastColumn="0" w:oddVBand="0" w:evenVBand="0" w:oddHBand="0" w:evenHBand="0" w:firstRowFirstColumn="0" w:firstRowLastColumn="0" w:lastRowFirstColumn="0" w:lastRowLastColumn="0"/>
            </w:pPr>
            <w:r>
              <w:t>Khởi tạo dự án</w:t>
            </w:r>
          </w:p>
        </w:tc>
        <w:tc>
          <w:tcPr>
            <w:tcW w:w="1132" w:type="dxa"/>
            <w:shd w:val="clear" w:color="auto" w:fill="auto"/>
          </w:tcPr>
          <w:p w14:paraId="16DA4707" w14:textId="77777777" w:rsidR="00C86142" w:rsidRDefault="00D22864">
            <w:pPr>
              <w:cnfStyle w:val="000000000000" w:firstRow="0" w:lastRow="0" w:firstColumn="0" w:lastColumn="0" w:oddVBand="0" w:evenVBand="0" w:oddHBand="0" w:evenHBand="0" w:firstRowFirstColumn="0" w:firstRowLastColumn="0" w:lastRowFirstColumn="0" w:lastRowLastColumn="0"/>
            </w:pPr>
            <w:r>
              <w:t>0.1</w:t>
            </w:r>
          </w:p>
        </w:tc>
        <w:tc>
          <w:tcPr>
            <w:tcW w:w="1670" w:type="dxa"/>
            <w:shd w:val="clear" w:color="auto" w:fill="auto"/>
          </w:tcPr>
          <w:p w14:paraId="4EE39476" w14:textId="77777777" w:rsidR="00C86142" w:rsidRDefault="00D22864">
            <w:pPr>
              <w:cnfStyle w:val="000000000000" w:firstRow="0" w:lastRow="0" w:firstColumn="0" w:lastColumn="0" w:oddVBand="0" w:evenVBand="0" w:oddHBand="0" w:evenHBand="0" w:firstRowFirstColumn="0" w:firstRowLastColumn="0" w:lastRowFirstColumn="0" w:lastRowLastColumn="0"/>
            </w:pPr>
            <w:r>
              <w:t>TrầnTiến Hải</w:t>
            </w:r>
          </w:p>
        </w:tc>
        <w:tc>
          <w:tcPr>
            <w:tcW w:w="1265" w:type="dxa"/>
            <w:shd w:val="clear" w:color="auto" w:fill="auto"/>
          </w:tcPr>
          <w:p w14:paraId="0BC34032" w14:textId="77777777" w:rsidR="00C86142" w:rsidRDefault="00C67C82">
            <w:pPr>
              <w:cnfStyle w:val="000000000000" w:firstRow="0" w:lastRow="0" w:firstColumn="0" w:lastColumn="0" w:oddVBand="0" w:evenVBand="0" w:oddHBand="0" w:evenHBand="0" w:firstRowFirstColumn="0" w:firstRowLastColumn="0" w:lastRowFirstColumn="0" w:lastRowLastColumn="0"/>
            </w:pPr>
            <w:r>
              <w:t xml:space="preserve">Nguyễn Đức Tiến </w:t>
            </w:r>
          </w:p>
        </w:tc>
      </w:tr>
      <w:tr w:rsidR="00C86142" w14:paraId="75E78518" w14:textId="77777777"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15E95440" w14:textId="77777777" w:rsidR="00C86142" w:rsidRDefault="00D22864">
            <w:r>
              <w:t>01/21/2019</w:t>
            </w:r>
          </w:p>
        </w:tc>
        <w:tc>
          <w:tcPr>
            <w:tcW w:w="2947" w:type="dxa"/>
            <w:shd w:val="clear" w:color="auto" w:fill="auto"/>
          </w:tcPr>
          <w:p w14:paraId="3351D146" w14:textId="77777777" w:rsidR="00C86142" w:rsidRDefault="00D22864">
            <w:pPr>
              <w:cnfStyle w:val="000000000000" w:firstRow="0" w:lastRow="0" w:firstColumn="0" w:lastColumn="0" w:oddVBand="0" w:evenVBand="0" w:oddHBand="0" w:evenHBand="0" w:firstRowFirstColumn="0" w:firstRowLastColumn="0" w:lastRowFirstColumn="0" w:lastRowLastColumn="0"/>
            </w:pPr>
            <w:r>
              <w:t>Chỉnh sửa sơ bộ</w:t>
            </w:r>
          </w:p>
        </w:tc>
        <w:tc>
          <w:tcPr>
            <w:tcW w:w="1132" w:type="dxa"/>
            <w:shd w:val="clear" w:color="auto" w:fill="auto"/>
          </w:tcPr>
          <w:p w14:paraId="64D642D8" w14:textId="77777777" w:rsidR="00C86142" w:rsidRDefault="00D22864">
            <w:pPr>
              <w:cnfStyle w:val="000000000000" w:firstRow="0" w:lastRow="0" w:firstColumn="0" w:lastColumn="0" w:oddVBand="0" w:evenVBand="0" w:oddHBand="0" w:evenHBand="0" w:firstRowFirstColumn="0" w:firstRowLastColumn="0" w:lastRowFirstColumn="0" w:lastRowLastColumn="0"/>
            </w:pPr>
            <w:r>
              <w:t>0.2</w:t>
            </w:r>
          </w:p>
        </w:tc>
        <w:tc>
          <w:tcPr>
            <w:tcW w:w="1670" w:type="dxa"/>
            <w:shd w:val="clear" w:color="auto" w:fill="auto"/>
          </w:tcPr>
          <w:p w14:paraId="0ACF3F33" w14:textId="77777777" w:rsidR="00C86142" w:rsidRDefault="00D22864">
            <w:pPr>
              <w:cnfStyle w:val="000000000000" w:firstRow="0" w:lastRow="0" w:firstColumn="0" w:lastColumn="0" w:oddVBand="0" w:evenVBand="0" w:oddHBand="0" w:evenHBand="0" w:firstRowFirstColumn="0" w:firstRowLastColumn="0" w:lastRowFirstColumn="0" w:lastRowLastColumn="0"/>
            </w:pPr>
            <w:r>
              <w:t>Vũ Long Vũ</w:t>
            </w:r>
          </w:p>
        </w:tc>
        <w:tc>
          <w:tcPr>
            <w:tcW w:w="1265" w:type="dxa"/>
            <w:shd w:val="clear" w:color="auto" w:fill="auto"/>
          </w:tcPr>
          <w:p w14:paraId="4BB83C20" w14:textId="77777777" w:rsidR="00C86142" w:rsidRDefault="00C67C82">
            <w:pPr>
              <w:cnfStyle w:val="000000000000" w:firstRow="0" w:lastRow="0" w:firstColumn="0" w:lastColumn="0" w:oddVBand="0" w:evenVBand="0" w:oddHBand="0" w:evenHBand="0" w:firstRowFirstColumn="0" w:firstRowLastColumn="0" w:lastRowFirstColumn="0" w:lastRowLastColumn="0"/>
            </w:pPr>
            <w:r>
              <w:t>Nguyễn Đức Tiến</w:t>
            </w:r>
          </w:p>
        </w:tc>
      </w:tr>
      <w:tr w:rsidR="00C86142" w14:paraId="79B05534" w14:textId="77777777"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4DE9D205" w14:textId="77777777" w:rsidR="00C86142" w:rsidRDefault="00D22864">
            <w:r>
              <w:t>17/12/2019</w:t>
            </w:r>
          </w:p>
        </w:tc>
        <w:tc>
          <w:tcPr>
            <w:tcW w:w="2947" w:type="dxa"/>
            <w:shd w:val="clear" w:color="auto" w:fill="auto"/>
          </w:tcPr>
          <w:p w14:paraId="1E2ADDAA" w14:textId="77777777" w:rsidR="00C86142" w:rsidRDefault="00D22864">
            <w:pPr>
              <w:cnfStyle w:val="000000000000" w:firstRow="0" w:lastRow="0" w:firstColumn="0" w:lastColumn="0" w:oddVBand="0" w:evenVBand="0" w:oddHBand="0" w:evenHBand="0" w:firstRowFirstColumn="0" w:firstRowLastColumn="0" w:lastRowFirstColumn="0" w:lastRowLastColumn="0"/>
            </w:pPr>
            <w:r>
              <w:t>Phân tích chi tiết</w:t>
            </w:r>
          </w:p>
        </w:tc>
        <w:tc>
          <w:tcPr>
            <w:tcW w:w="1132" w:type="dxa"/>
            <w:shd w:val="clear" w:color="auto" w:fill="auto"/>
          </w:tcPr>
          <w:p w14:paraId="6D86800C" w14:textId="77777777" w:rsidR="00C86142" w:rsidRDefault="00D22864">
            <w:pPr>
              <w:cnfStyle w:val="000000000000" w:firstRow="0" w:lastRow="0" w:firstColumn="0" w:lastColumn="0" w:oddVBand="0" w:evenVBand="0" w:oddHBand="0" w:evenHBand="0" w:firstRowFirstColumn="0" w:firstRowLastColumn="0" w:lastRowFirstColumn="0" w:lastRowLastColumn="0"/>
            </w:pPr>
            <w:r>
              <w:t>0.3</w:t>
            </w:r>
          </w:p>
        </w:tc>
        <w:tc>
          <w:tcPr>
            <w:tcW w:w="1670" w:type="dxa"/>
            <w:shd w:val="clear" w:color="auto" w:fill="auto"/>
          </w:tcPr>
          <w:p w14:paraId="5BEB3C87" w14:textId="77777777" w:rsidR="00C86142" w:rsidRDefault="00D22864">
            <w:pPr>
              <w:cnfStyle w:val="000000000000" w:firstRow="0" w:lastRow="0" w:firstColumn="0" w:lastColumn="0" w:oddVBand="0" w:evenVBand="0" w:oddHBand="0" w:evenHBand="0" w:firstRowFirstColumn="0" w:firstRowLastColumn="0" w:lastRowFirstColumn="0" w:lastRowLastColumn="0"/>
            </w:pPr>
            <w:r>
              <w:t>Hoàng Anh</w:t>
            </w:r>
          </w:p>
        </w:tc>
        <w:tc>
          <w:tcPr>
            <w:tcW w:w="1265" w:type="dxa"/>
            <w:shd w:val="clear" w:color="auto" w:fill="auto"/>
          </w:tcPr>
          <w:p w14:paraId="6A7DDDBC" w14:textId="77777777" w:rsidR="00C86142" w:rsidRDefault="00C67C82">
            <w:pPr>
              <w:cnfStyle w:val="000000000000" w:firstRow="0" w:lastRow="0" w:firstColumn="0" w:lastColumn="0" w:oddVBand="0" w:evenVBand="0" w:oddHBand="0" w:evenHBand="0" w:firstRowFirstColumn="0" w:firstRowLastColumn="0" w:lastRowFirstColumn="0" w:lastRowLastColumn="0"/>
            </w:pPr>
            <w:r>
              <w:t>Nguyễn Đức Tiến</w:t>
            </w:r>
          </w:p>
        </w:tc>
      </w:tr>
      <w:tr w:rsidR="00C86142" w14:paraId="4B0426BF" w14:textId="77777777"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7CC198E8" w14:textId="77777777" w:rsidR="00C86142" w:rsidRDefault="00D22864">
            <w:r>
              <w:t>01/01/2020</w:t>
            </w:r>
          </w:p>
        </w:tc>
        <w:tc>
          <w:tcPr>
            <w:tcW w:w="2947" w:type="dxa"/>
            <w:shd w:val="clear" w:color="auto" w:fill="auto"/>
          </w:tcPr>
          <w:p w14:paraId="2A140793" w14:textId="77777777" w:rsidR="00C86142" w:rsidRDefault="00D22864">
            <w:pPr>
              <w:cnfStyle w:val="000000000000" w:firstRow="0" w:lastRow="0" w:firstColumn="0" w:lastColumn="0" w:oddVBand="0" w:evenVBand="0" w:oddHBand="0" w:evenHBand="0" w:firstRowFirstColumn="0" w:firstRowLastColumn="0" w:lastRowFirstColumn="0" w:lastRowLastColumn="0"/>
            </w:pPr>
            <w:r>
              <w:t xml:space="preserve">Hoàn thành dự án </w:t>
            </w:r>
          </w:p>
        </w:tc>
        <w:tc>
          <w:tcPr>
            <w:tcW w:w="1132" w:type="dxa"/>
            <w:shd w:val="clear" w:color="auto" w:fill="auto"/>
          </w:tcPr>
          <w:p w14:paraId="5D735FA7" w14:textId="77777777" w:rsidR="00C86142" w:rsidRDefault="00D22864">
            <w:pPr>
              <w:cnfStyle w:val="000000000000" w:firstRow="0" w:lastRow="0" w:firstColumn="0" w:lastColumn="0" w:oddVBand="0" w:evenVBand="0" w:oddHBand="0" w:evenHBand="0" w:firstRowFirstColumn="0" w:firstRowLastColumn="0" w:lastRowFirstColumn="0" w:lastRowLastColumn="0"/>
            </w:pPr>
            <w:r>
              <w:t>0.4</w:t>
            </w:r>
          </w:p>
        </w:tc>
        <w:tc>
          <w:tcPr>
            <w:tcW w:w="1670" w:type="dxa"/>
            <w:shd w:val="clear" w:color="auto" w:fill="auto"/>
          </w:tcPr>
          <w:p w14:paraId="2E296DEC" w14:textId="77777777" w:rsidR="00C86142" w:rsidRDefault="00D22864">
            <w:pPr>
              <w:cnfStyle w:val="000000000000" w:firstRow="0" w:lastRow="0" w:firstColumn="0" w:lastColumn="0" w:oddVBand="0" w:evenVBand="0" w:oddHBand="0" w:evenHBand="0" w:firstRowFirstColumn="0" w:firstRowLastColumn="0" w:lastRowFirstColumn="0" w:lastRowLastColumn="0"/>
            </w:pPr>
            <w:r>
              <w:t>Nguyễn Bình Quyền</w:t>
            </w:r>
          </w:p>
        </w:tc>
        <w:tc>
          <w:tcPr>
            <w:tcW w:w="1265" w:type="dxa"/>
            <w:shd w:val="clear" w:color="auto" w:fill="auto"/>
          </w:tcPr>
          <w:p w14:paraId="066AD1ED" w14:textId="77777777" w:rsidR="00C86142" w:rsidRDefault="00C67C82">
            <w:pPr>
              <w:cnfStyle w:val="000000000000" w:firstRow="0" w:lastRow="0" w:firstColumn="0" w:lastColumn="0" w:oddVBand="0" w:evenVBand="0" w:oddHBand="0" w:evenHBand="0" w:firstRowFirstColumn="0" w:firstRowLastColumn="0" w:lastRowFirstColumn="0" w:lastRowLastColumn="0"/>
            </w:pPr>
            <w:r>
              <w:t>Nguyễn Đức Tiến</w:t>
            </w:r>
          </w:p>
        </w:tc>
      </w:tr>
      <w:tr w:rsidR="00C86142" w14:paraId="678CB952" w14:textId="77777777"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794F4952" w14:textId="77777777" w:rsidR="00C86142" w:rsidRDefault="00C86142"/>
        </w:tc>
        <w:tc>
          <w:tcPr>
            <w:tcW w:w="2947" w:type="dxa"/>
            <w:shd w:val="clear" w:color="auto" w:fill="auto"/>
          </w:tcPr>
          <w:p w14:paraId="71BCCA1E"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32" w:type="dxa"/>
            <w:shd w:val="clear" w:color="auto" w:fill="auto"/>
          </w:tcPr>
          <w:p w14:paraId="72A2E080"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auto"/>
          </w:tcPr>
          <w:p w14:paraId="6D8B753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265" w:type="dxa"/>
            <w:shd w:val="clear" w:color="auto" w:fill="auto"/>
          </w:tcPr>
          <w:p w14:paraId="1A1D0D1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668E9D71" w14:textId="77777777"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1CAE69F0" w14:textId="77777777" w:rsidR="00C86142" w:rsidRDefault="00C86142"/>
        </w:tc>
        <w:tc>
          <w:tcPr>
            <w:tcW w:w="2947" w:type="dxa"/>
            <w:shd w:val="clear" w:color="auto" w:fill="auto"/>
          </w:tcPr>
          <w:p w14:paraId="6A22EC4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32" w:type="dxa"/>
            <w:shd w:val="clear" w:color="auto" w:fill="auto"/>
          </w:tcPr>
          <w:p w14:paraId="58CF8D07"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auto"/>
          </w:tcPr>
          <w:p w14:paraId="2D621D96"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265" w:type="dxa"/>
            <w:shd w:val="clear" w:color="auto" w:fill="auto"/>
          </w:tcPr>
          <w:p w14:paraId="2815C761"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4197A5E9" w14:textId="77777777"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083AE3A7" w14:textId="77777777" w:rsidR="00C86142" w:rsidRDefault="00C86142"/>
        </w:tc>
        <w:tc>
          <w:tcPr>
            <w:tcW w:w="2947" w:type="dxa"/>
            <w:shd w:val="clear" w:color="auto" w:fill="auto"/>
          </w:tcPr>
          <w:p w14:paraId="563C2AD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32" w:type="dxa"/>
            <w:shd w:val="clear" w:color="auto" w:fill="auto"/>
          </w:tcPr>
          <w:p w14:paraId="5D44B4F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auto"/>
          </w:tcPr>
          <w:p w14:paraId="2FDFB51C"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265" w:type="dxa"/>
            <w:shd w:val="clear" w:color="auto" w:fill="auto"/>
          </w:tcPr>
          <w:p w14:paraId="3433C84B"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2564ADB3" w14:textId="77777777"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71C4AC1D" w14:textId="77777777" w:rsidR="00C86142" w:rsidRDefault="00C86142"/>
        </w:tc>
        <w:tc>
          <w:tcPr>
            <w:tcW w:w="2947" w:type="dxa"/>
            <w:shd w:val="clear" w:color="auto" w:fill="auto"/>
          </w:tcPr>
          <w:p w14:paraId="210BD7E3"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32" w:type="dxa"/>
            <w:shd w:val="clear" w:color="auto" w:fill="auto"/>
          </w:tcPr>
          <w:p w14:paraId="5E65E2F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auto"/>
          </w:tcPr>
          <w:p w14:paraId="05C15D8D"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265" w:type="dxa"/>
            <w:shd w:val="clear" w:color="auto" w:fill="auto"/>
          </w:tcPr>
          <w:p w14:paraId="662E9DB2"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22ED5A17" w14:textId="77777777" w:rsidTr="00D22864">
        <w:trPr>
          <w:trHeight w:val="540"/>
        </w:trPr>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2268856B" w14:textId="77777777" w:rsidR="00C86142" w:rsidRDefault="00C86142"/>
        </w:tc>
        <w:tc>
          <w:tcPr>
            <w:tcW w:w="2947" w:type="dxa"/>
            <w:shd w:val="clear" w:color="auto" w:fill="auto"/>
          </w:tcPr>
          <w:p w14:paraId="1ED3281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32" w:type="dxa"/>
            <w:shd w:val="clear" w:color="auto" w:fill="auto"/>
          </w:tcPr>
          <w:p w14:paraId="25B612D6"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auto"/>
          </w:tcPr>
          <w:p w14:paraId="54FD67B8"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265" w:type="dxa"/>
            <w:shd w:val="clear" w:color="auto" w:fill="auto"/>
          </w:tcPr>
          <w:p w14:paraId="1880DEBB"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r w:rsidR="00C86142" w14:paraId="0D525E89" w14:textId="77777777" w:rsidTr="00D22864">
        <w:tc>
          <w:tcPr>
            <w:cnfStyle w:val="001000000000" w:firstRow="0" w:lastRow="0" w:firstColumn="1" w:lastColumn="0" w:oddVBand="0" w:evenVBand="0" w:oddHBand="0" w:evenHBand="0" w:firstRowFirstColumn="0" w:firstRowLastColumn="0" w:lastRowFirstColumn="0" w:lastRowLastColumn="0"/>
            <w:tcW w:w="1716" w:type="dxa"/>
            <w:shd w:val="clear" w:color="auto" w:fill="auto"/>
          </w:tcPr>
          <w:p w14:paraId="06A5FA01" w14:textId="77777777" w:rsidR="00C86142" w:rsidRDefault="00C86142"/>
        </w:tc>
        <w:tc>
          <w:tcPr>
            <w:tcW w:w="2947" w:type="dxa"/>
            <w:shd w:val="clear" w:color="auto" w:fill="auto"/>
          </w:tcPr>
          <w:p w14:paraId="28749D14"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132" w:type="dxa"/>
            <w:shd w:val="clear" w:color="auto" w:fill="auto"/>
          </w:tcPr>
          <w:p w14:paraId="1CBAE242"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auto"/>
          </w:tcPr>
          <w:p w14:paraId="4886B739"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c>
          <w:tcPr>
            <w:tcW w:w="1265" w:type="dxa"/>
            <w:shd w:val="clear" w:color="auto" w:fill="auto"/>
          </w:tcPr>
          <w:p w14:paraId="732FD6DA" w14:textId="77777777" w:rsidR="00C86142" w:rsidRDefault="00C86142">
            <w:pPr>
              <w:cnfStyle w:val="000000000000" w:firstRow="0" w:lastRow="0" w:firstColumn="0" w:lastColumn="0" w:oddVBand="0" w:evenVBand="0" w:oddHBand="0" w:evenHBand="0" w:firstRowFirstColumn="0" w:firstRowLastColumn="0" w:lastRowFirstColumn="0" w:lastRowLastColumn="0"/>
            </w:pPr>
          </w:p>
        </w:tc>
      </w:tr>
    </w:tbl>
    <w:p w14:paraId="2C0172A1" w14:textId="77777777" w:rsidR="00C86142" w:rsidRDefault="00C86142">
      <w:pPr>
        <w:sectPr w:rsidR="00C86142">
          <w:headerReference w:type="default" r:id="rId14"/>
          <w:footerReference w:type="default" r:id="rId15"/>
          <w:footerReference w:type="first" r:id="rId16"/>
          <w:pgSz w:w="11906" w:h="16838"/>
          <w:pgMar w:top="1138" w:right="1138" w:bottom="1138" w:left="1987" w:header="720" w:footer="720" w:gutter="0"/>
          <w:pgNumType w:fmt="lowerRoman"/>
          <w:cols w:space="720"/>
          <w:formProt w:val="0"/>
          <w:titlePg/>
          <w:docGrid w:linePitch="360"/>
        </w:sectPr>
      </w:pPr>
    </w:p>
    <w:p w14:paraId="4E97618E" w14:textId="77777777" w:rsidR="00C86142" w:rsidRDefault="00073D79">
      <w:pPr>
        <w:pStyle w:val="Heading1"/>
        <w:numPr>
          <w:ilvl w:val="0"/>
          <w:numId w:val="2"/>
        </w:numPr>
      </w:pPr>
      <w:bookmarkStart w:id="0" w:name="_Toc25660378"/>
      <w:r>
        <w:lastRenderedPageBreak/>
        <w:t>Giới thiệu dự án</w:t>
      </w:r>
      <w:bookmarkEnd w:id="0"/>
    </w:p>
    <w:p w14:paraId="208660FA" w14:textId="77777777" w:rsidR="00C86142" w:rsidRDefault="00073D79">
      <w:pPr>
        <w:pStyle w:val="Heading2"/>
        <w:numPr>
          <w:ilvl w:val="1"/>
          <w:numId w:val="2"/>
        </w:numPr>
      </w:pPr>
      <w:bookmarkStart w:id="1" w:name="_Toc25660379"/>
      <w:r>
        <w:t>Mô tả dự án</w:t>
      </w:r>
      <w:bookmarkEnd w:id="1"/>
    </w:p>
    <w:p w14:paraId="5E4308DF" w14:textId="77777777" w:rsidR="00C86142" w:rsidRDefault="00073D79">
      <w:pPr>
        <w:widowControl/>
        <w:suppressAutoHyphens w:val="0"/>
        <w:spacing w:after="0" w:line="240" w:lineRule="auto"/>
        <w:jc w:val="left"/>
        <w:rPr>
          <w:rFonts w:ascii="Times New Roman" w:eastAsia="Times New Roman" w:hAnsi="Times New Roman" w:cs="Times New Roman"/>
          <w:i/>
          <w:iCs/>
          <w:lang w:eastAsia="zh-CN" w:bidi="ar-SA"/>
        </w:rPr>
      </w:pPr>
      <w:r>
        <w:rPr>
          <w:rFonts w:ascii="Arial" w:eastAsia="Times New Roman" w:hAnsi="Arial" w:cs="Arial"/>
          <w:i/>
          <w:iCs/>
          <w:color w:val="000000"/>
          <w:shd w:val="clear" w:color="auto" w:fill="FFFFFF"/>
          <w:lang w:eastAsia="zh-CN" w:bidi="ar-SA"/>
        </w:rPr>
        <w:t>Dự án Mama - ứng dụng trợ lý cho người nội trợ</w:t>
      </w:r>
    </w:p>
    <w:p w14:paraId="4CB839BD" w14:textId="77777777" w:rsidR="00C86142" w:rsidRDefault="00073D79">
      <w:pPr>
        <w:pStyle w:val="Heading2"/>
        <w:numPr>
          <w:ilvl w:val="1"/>
          <w:numId w:val="2"/>
        </w:numPr>
      </w:pPr>
      <w:bookmarkStart w:id="2" w:name="_Toc25660380"/>
      <w:r>
        <w:t>Công cụ quản lý</w:t>
      </w:r>
      <w:bookmarkEnd w:id="2"/>
    </w:p>
    <w:p w14:paraId="528BE29F" w14:textId="77777777" w:rsidR="00C86142" w:rsidRDefault="00073D79">
      <w:pPr>
        <w:rPr>
          <w:color w:val="FF0000"/>
        </w:rPr>
      </w:pPr>
      <w:r>
        <w:rPr>
          <w:b/>
          <w:bCs/>
        </w:rPr>
        <w:t>Link Quản lý và phân chia công việc:</w:t>
      </w:r>
      <w:r>
        <w:t xml:space="preserve"> MS Planner </w:t>
      </w:r>
      <w:r>
        <w:rPr>
          <w:color w:val="FF0000"/>
        </w:rPr>
        <w:t>(bắt buộ</w:t>
      </w:r>
      <w:r w:rsidR="00A703AE">
        <w:rPr>
          <w:color w:val="FF0000"/>
        </w:rPr>
        <w:t xml:space="preserve">c): </w:t>
      </w:r>
    </w:p>
    <w:p w14:paraId="5B81DB3B" w14:textId="77777777" w:rsidR="00A703AE" w:rsidRDefault="00A703AE">
      <w:r w:rsidRPr="00A703AE">
        <w:t>https://tasks.office.com/husteduvn.onmicrosoft.com/vi-vn/Home/PlanViews/0ii9HfgWlkCCTMAGTEb4-skAFwob?Type=PlanLink&amp;Channel=Link&amp;CreatedTime=637121605526860000</w:t>
      </w:r>
    </w:p>
    <w:p w14:paraId="1FC44EBC" w14:textId="77777777" w:rsidR="00C86142" w:rsidRDefault="00073D79">
      <w:pPr>
        <w:jc w:val="left"/>
        <w:rPr>
          <w:color w:val="FF0000"/>
        </w:rPr>
      </w:pPr>
      <w:r>
        <w:rPr>
          <w:b/>
          <w:bCs/>
        </w:rPr>
        <w:t>Link Quản lý mã nguồn:</w:t>
      </w:r>
      <w:r>
        <w:t xml:space="preserve"> GitHub/GitLab </w:t>
      </w:r>
      <w:r>
        <w:rPr>
          <w:color w:val="FF0000"/>
        </w:rPr>
        <w:t xml:space="preserve">(bắt buộc):  </w:t>
      </w:r>
      <w:hyperlink r:id="rId17">
        <w:r>
          <w:rPr>
            <w:rStyle w:val="InternetLink"/>
          </w:rPr>
          <w:t>https://github.com/haitt161329/quantriduancntt</w:t>
        </w:r>
      </w:hyperlink>
    </w:p>
    <w:p w14:paraId="490D5624" w14:textId="77777777" w:rsidR="00C86142" w:rsidRDefault="00C86142"/>
    <w:p w14:paraId="1FAE86BC" w14:textId="77777777" w:rsidR="00C86142" w:rsidRDefault="00073D79">
      <w:pPr>
        <w:pStyle w:val="Heading1"/>
        <w:numPr>
          <w:ilvl w:val="0"/>
          <w:numId w:val="2"/>
        </w:numPr>
      </w:pPr>
      <w:bookmarkStart w:id="3" w:name="_Toc25660381"/>
      <w:r>
        <w:t>Các nhân sự tham gia dự án</w:t>
      </w:r>
      <w:bookmarkEnd w:id="3"/>
    </w:p>
    <w:p w14:paraId="0573A41B" w14:textId="77777777" w:rsidR="00C86142" w:rsidRDefault="00073D79">
      <w:pPr>
        <w:pStyle w:val="Heading2"/>
        <w:numPr>
          <w:ilvl w:val="1"/>
          <w:numId w:val="2"/>
        </w:numPr>
      </w:pPr>
      <w:bookmarkStart w:id="4" w:name="_Toc25660382"/>
      <w:r>
        <w:t>Thông tin liên hệ phía khách hàng</w:t>
      </w:r>
      <w:bookmarkEnd w:id="4"/>
    </w:p>
    <w:p w14:paraId="406B5010" w14:textId="77777777" w:rsidR="00C86142" w:rsidRDefault="00073D79">
      <w:pPr>
        <w:widowControl/>
        <w:suppressAutoHyphens w:val="0"/>
        <w:spacing w:after="0" w:line="240" w:lineRule="auto"/>
        <w:jc w:val="left"/>
        <w:rPr>
          <w:rFonts w:cs="Tahoma"/>
          <w:i/>
          <w:iCs/>
        </w:rPr>
      </w:pPr>
      <w:r>
        <w:rPr>
          <w:rFonts w:cs="Tahoma"/>
          <w:i/>
          <w:iCs/>
        </w:rPr>
        <w:t xml:space="preserve">Anh </w:t>
      </w:r>
      <w:r>
        <w:rPr>
          <w:rFonts w:eastAsia="Times New Roman" w:cs="Tahoma"/>
          <w:i/>
          <w:iCs/>
          <w:color w:val="333333"/>
          <w:sz w:val="21"/>
          <w:szCs w:val="21"/>
          <w:shd w:val="clear" w:color="auto" w:fill="FFFFFF"/>
          <w:lang w:eastAsia="zh-CN" w:bidi="ar-SA"/>
        </w:rPr>
        <w:t>Charlotte</w:t>
      </w:r>
      <w:r>
        <w:rPr>
          <w:rFonts w:cs="Tahoma"/>
          <w:i/>
          <w:iCs/>
        </w:rPr>
        <w:t xml:space="preserve"> </w:t>
      </w:r>
      <w:r>
        <w:rPr>
          <w:rFonts w:eastAsia="Times New Roman" w:cs="Tahoma"/>
          <w:i/>
          <w:iCs/>
          <w:color w:val="333333"/>
          <w:sz w:val="21"/>
          <w:szCs w:val="21"/>
          <w:shd w:val="clear" w:color="auto" w:fill="FFFFFF"/>
          <w:lang w:eastAsia="zh-CN" w:bidi="ar-SA"/>
        </w:rPr>
        <w:t>Smith.</w:t>
      </w:r>
    </w:p>
    <w:p w14:paraId="6FEB4EC0" w14:textId="77777777" w:rsidR="00C86142" w:rsidRDefault="00073D79">
      <w:pPr>
        <w:widowControl/>
        <w:suppressAutoHyphens w:val="0"/>
        <w:spacing w:after="0" w:line="240" w:lineRule="auto"/>
        <w:jc w:val="left"/>
        <w:rPr>
          <w:rFonts w:cs="Tahoma"/>
          <w:i/>
          <w:iCs/>
        </w:rPr>
      </w:pPr>
      <w:r>
        <w:rPr>
          <w:rFonts w:cs="Tahoma"/>
          <w:i/>
          <w:iCs/>
        </w:rPr>
        <w:t xml:space="preserve">Email: </w:t>
      </w:r>
      <w:hyperlink r:id="rId18">
        <w:r>
          <w:rPr>
            <w:rStyle w:val="InternetLink"/>
            <w:rFonts w:cs="Tahoma"/>
            <w:i/>
            <w:iCs/>
          </w:rPr>
          <w:t>charlotte.smith@gmail.com</w:t>
        </w:r>
      </w:hyperlink>
      <w:r>
        <w:rPr>
          <w:rFonts w:cs="Tahoma"/>
          <w:i/>
          <w:iCs/>
        </w:rPr>
        <w:t>.</w:t>
      </w:r>
    </w:p>
    <w:p w14:paraId="31390CE5" w14:textId="77777777" w:rsidR="00C86142" w:rsidRDefault="00073D79">
      <w:pPr>
        <w:pStyle w:val="Heading2"/>
        <w:numPr>
          <w:ilvl w:val="1"/>
          <w:numId w:val="2"/>
        </w:numPr>
      </w:pPr>
      <w:bookmarkStart w:id="5" w:name="_Toc25660383"/>
      <w:r>
        <w:t>Thông tin liên hệ phía công ty</w:t>
      </w:r>
      <w:bookmarkEnd w:id="5"/>
    </w:p>
    <w:p w14:paraId="74B06B74" w14:textId="77777777" w:rsidR="00C86142" w:rsidRPr="00B04E85" w:rsidRDefault="00073D79">
      <w:pPr>
        <w:spacing w:line="240" w:lineRule="auto"/>
        <w:rPr>
          <w:i/>
          <w:iCs/>
        </w:rPr>
      </w:pPr>
      <w:r w:rsidRPr="00B04E85">
        <w:rPr>
          <w:i/>
          <w:iCs/>
        </w:rPr>
        <w:t>Giám đốc: Phạm Trọng Tài.</w:t>
      </w:r>
    </w:p>
    <w:p w14:paraId="2F173F2C" w14:textId="77777777" w:rsidR="00C86142" w:rsidRDefault="00073D79">
      <w:pPr>
        <w:spacing w:line="240" w:lineRule="auto"/>
        <w:rPr>
          <w:i/>
          <w:iCs/>
          <w:lang w:val="fr-FR"/>
        </w:rPr>
      </w:pPr>
      <w:proofErr w:type="gramStart"/>
      <w:r>
        <w:rPr>
          <w:i/>
          <w:iCs/>
          <w:lang w:val="fr-FR"/>
        </w:rPr>
        <w:t>Email:</w:t>
      </w:r>
      <w:proofErr w:type="gramEnd"/>
      <w:r>
        <w:rPr>
          <w:i/>
          <w:iCs/>
          <w:lang w:val="fr-FR"/>
        </w:rPr>
        <w:t xml:space="preserve"> taipt.hust@gmail.com.</w:t>
      </w:r>
    </w:p>
    <w:p w14:paraId="29DF428B" w14:textId="77777777" w:rsidR="00C86142" w:rsidRDefault="00073D79">
      <w:pPr>
        <w:spacing w:line="240" w:lineRule="auto"/>
        <w:rPr>
          <w:i/>
          <w:iCs/>
          <w:lang w:val="fr-FR"/>
        </w:rPr>
      </w:pPr>
      <w:r>
        <w:rPr>
          <w:i/>
          <w:iCs/>
          <w:lang w:val="fr-FR"/>
        </w:rPr>
        <w:t xml:space="preserve">Phiên </w:t>
      </w:r>
      <w:proofErr w:type="gramStart"/>
      <w:r>
        <w:rPr>
          <w:i/>
          <w:iCs/>
          <w:lang w:val="fr-FR"/>
        </w:rPr>
        <w:t>dịch:</w:t>
      </w:r>
      <w:proofErr w:type="gramEnd"/>
      <w:r>
        <w:rPr>
          <w:i/>
          <w:iCs/>
          <w:lang w:val="fr-FR"/>
        </w:rPr>
        <w:t xml:space="preserve"> Vũ Trần Hà Hảo Phương Lan.</w:t>
      </w:r>
    </w:p>
    <w:p w14:paraId="750893E0" w14:textId="77777777" w:rsidR="00C86142" w:rsidRDefault="00073D79">
      <w:pPr>
        <w:spacing w:line="240" w:lineRule="auto"/>
        <w:rPr>
          <w:i/>
          <w:iCs/>
          <w:lang w:val="fr-FR"/>
        </w:rPr>
      </w:pPr>
      <w:proofErr w:type="gramStart"/>
      <w:r>
        <w:rPr>
          <w:i/>
          <w:iCs/>
          <w:lang w:val="fr-FR"/>
        </w:rPr>
        <w:t>Email:</w:t>
      </w:r>
      <w:proofErr w:type="gramEnd"/>
      <w:r>
        <w:rPr>
          <w:i/>
          <w:iCs/>
          <w:lang w:val="fr-FR"/>
        </w:rPr>
        <w:t xml:space="preserve"> phuonglan.vt@gmail.com. </w:t>
      </w:r>
    </w:p>
    <w:p w14:paraId="651E0038" w14:textId="77777777" w:rsidR="00C86142" w:rsidRDefault="00073D79">
      <w:pPr>
        <w:pStyle w:val="Heading2"/>
        <w:numPr>
          <w:ilvl w:val="1"/>
          <w:numId w:val="2"/>
        </w:numPr>
        <w:rPr>
          <w:lang w:val="fr-FR"/>
        </w:rPr>
      </w:pPr>
      <w:bookmarkStart w:id="6" w:name="_Toc25660384"/>
      <w:r>
        <w:rPr>
          <w:lang w:val="fr-FR"/>
        </w:rPr>
        <w:t>Phân chia vai trò của thành viên dự án và khách hàng</w:t>
      </w:r>
      <w:bookmarkEnd w:id="6"/>
    </w:p>
    <w:p w14:paraId="4AFB4A52" w14:textId="77777777" w:rsidR="00C86142" w:rsidRDefault="00E51F07">
      <w:pPr>
        <w:rPr>
          <w:i/>
          <w:iCs/>
          <w:lang w:val="fr-FR"/>
        </w:rPr>
      </w:pPr>
      <w:r>
        <w:rPr>
          <w:i/>
          <w:iCs/>
          <w:lang w:val="fr-FR"/>
        </w:rPr>
        <w:t>Tổng g</w:t>
      </w:r>
      <w:r w:rsidR="00073D79">
        <w:rPr>
          <w:i/>
          <w:iCs/>
          <w:lang w:val="fr-FR"/>
        </w:rPr>
        <w:t xml:space="preserve">iám </w:t>
      </w:r>
      <w:proofErr w:type="gramStart"/>
      <w:r w:rsidR="00073D79">
        <w:rPr>
          <w:i/>
          <w:iCs/>
          <w:lang w:val="fr-FR"/>
        </w:rPr>
        <w:t>đốc:</w:t>
      </w:r>
      <w:proofErr w:type="gramEnd"/>
      <w:r w:rsidR="00073D79">
        <w:rPr>
          <w:i/>
          <w:iCs/>
          <w:lang w:val="fr-FR"/>
        </w:rPr>
        <w:t xml:space="preserve"> </w:t>
      </w:r>
      <w:r w:rsidRPr="00B04E85">
        <w:rPr>
          <w:i/>
          <w:iCs/>
          <w:lang w:val="fr-FR"/>
        </w:rPr>
        <w:t>Trần Tiến Hải</w:t>
      </w:r>
      <w:r w:rsidR="00073D79">
        <w:rPr>
          <w:i/>
          <w:iCs/>
          <w:lang w:val="fr-FR"/>
        </w:rPr>
        <w:t>; tài chính, nhân sự.</w:t>
      </w:r>
    </w:p>
    <w:p w14:paraId="255F0DCC" w14:textId="77777777" w:rsidR="00C86142" w:rsidRDefault="00073D79">
      <w:pPr>
        <w:rPr>
          <w:i/>
          <w:iCs/>
          <w:lang w:val="fr-FR"/>
        </w:rPr>
      </w:pPr>
      <w:r>
        <w:rPr>
          <w:i/>
          <w:iCs/>
          <w:lang w:val="fr-FR"/>
        </w:rPr>
        <w:t xml:space="preserve">Vũ Long </w:t>
      </w:r>
      <w:proofErr w:type="gramStart"/>
      <w:r>
        <w:rPr>
          <w:i/>
          <w:iCs/>
          <w:lang w:val="fr-FR"/>
        </w:rPr>
        <w:t>Vũ:</w:t>
      </w:r>
      <w:proofErr w:type="gramEnd"/>
      <w:r>
        <w:rPr>
          <w:i/>
          <w:iCs/>
          <w:lang w:val="fr-FR"/>
        </w:rPr>
        <w:t xml:space="preserve"> IT, backend – database báo cáo, tiến độ.</w:t>
      </w:r>
    </w:p>
    <w:p w14:paraId="4AA11510" w14:textId="77777777" w:rsidR="00C86142" w:rsidRDefault="00073D79">
      <w:pPr>
        <w:rPr>
          <w:i/>
          <w:iCs/>
        </w:rPr>
      </w:pPr>
      <w:r>
        <w:rPr>
          <w:i/>
          <w:iCs/>
        </w:rPr>
        <w:t>Hoàng Anh: IT, IOS, client.</w:t>
      </w:r>
    </w:p>
    <w:p w14:paraId="20B1EB5E" w14:textId="77777777" w:rsidR="00C86142" w:rsidRDefault="00073D79">
      <w:pPr>
        <w:rPr>
          <w:i/>
          <w:iCs/>
        </w:rPr>
      </w:pPr>
      <w:r>
        <w:rPr>
          <w:i/>
          <w:iCs/>
        </w:rPr>
        <w:t>Trần Tiến Hải: IT, Android client.</w:t>
      </w:r>
    </w:p>
    <w:p w14:paraId="649F45D8" w14:textId="77777777" w:rsidR="00C86142" w:rsidRDefault="00073D79">
      <w:pPr>
        <w:rPr>
          <w:i/>
          <w:iCs/>
        </w:rPr>
      </w:pPr>
      <w:r>
        <w:rPr>
          <w:i/>
          <w:iCs/>
        </w:rPr>
        <w:t xml:space="preserve">Bình Quyền: </w:t>
      </w:r>
      <w:r w:rsidR="00205D2D">
        <w:rPr>
          <w:i/>
          <w:iCs/>
        </w:rPr>
        <w:t xml:space="preserve">IT, </w:t>
      </w:r>
      <w:r>
        <w:rPr>
          <w:i/>
          <w:iCs/>
        </w:rPr>
        <w:t>Tester.</w:t>
      </w:r>
    </w:p>
    <w:p w14:paraId="4D47615C" w14:textId="77777777" w:rsidR="00C86142" w:rsidRDefault="00073D79">
      <w:pPr>
        <w:rPr>
          <w:i/>
          <w:iCs/>
        </w:rPr>
      </w:pPr>
      <w:r>
        <w:rPr>
          <w:i/>
          <w:iCs/>
        </w:rPr>
        <w:t>Phiên dị</w:t>
      </w:r>
      <w:r w:rsidR="00E51F07">
        <w:rPr>
          <w:i/>
          <w:iCs/>
        </w:rPr>
        <w:t>ch: Hoàng Anh</w:t>
      </w:r>
      <w:r>
        <w:rPr>
          <w:i/>
          <w:iCs/>
        </w:rPr>
        <w:t>.</w:t>
      </w:r>
    </w:p>
    <w:p w14:paraId="466EE3DB" w14:textId="77777777" w:rsidR="00C86142" w:rsidRDefault="00C86142"/>
    <w:p w14:paraId="272835CE" w14:textId="77777777" w:rsidR="00C86142" w:rsidRDefault="00C86142"/>
    <w:p w14:paraId="4CA4F33B" w14:textId="77777777" w:rsidR="00C86142" w:rsidRDefault="00C86142"/>
    <w:p w14:paraId="6F13FEA4" w14:textId="77777777" w:rsidR="00C86142" w:rsidRDefault="00073D79">
      <w:pPr>
        <w:pStyle w:val="Heading1"/>
        <w:numPr>
          <w:ilvl w:val="0"/>
          <w:numId w:val="2"/>
        </w:numPr>
      </w:pPr>
      <w:bookmarkStart w:id="7" w:name="_Toc25660385"/>
      <w:r>
        <w:lastRenderedPageBreak/>
        <w:t>Khảo sát dự án</w:t>
      </w:r>
      <w:bookmarkEnd w:id="7"/>
    </w:p>
    <w:p w14:paraId="6D1CBC1B" w14:textId="77777777" w:rsidR="00C86142" w:rsidRDefault="00073D79">
      <w:pPr>
        <w:pStyle w:val="Heading2"/>
        <w:numPr>
          <w:ilvl w:val="1"/>
          <w:numId w:val="2"/>
        </w:numPr>
      </w:pPr>
      <w:bookmarkStart w:id="8" w:name="_Toc25660386"/>
      <w:r>
        <w:t>Yêu cầu khách hàng</w:t>
      </w:r>
      <w:bookmarkEnd w:id="8"/>
    </w:p>
    <w:p w14:paraId="0269529F" w14:textId="77777777" w:rsidR="00C86142" w:rsidRDefault="00073D79">
      <w:r>
        <w:t>Xây dựng ứng dụng trợ lý nội trợ cho gia đình trong vòng 3 tháng cho thiết bị di động (IOS và Android)</w:t>
      </w:r>
    </w:p>
    <w:p w14:paraId="1D934627" w14:textId="77777777" w:rsidR="00C86142" w:rsidRDefault="00073D79">
      <w:pPr>
        <w:pStyle w:val="Heading2"/>
        <w:numPr>
          <w:ilvl w:val="1"/>
          <w:numId w:val="2"/>
        </w:numPr>
      </w:pPr>
      <w:bookmarkStart w:id="9" w:name="_Toc25660387"/>
      <w:r>
        <w:t>Mô hình hoạt động hiện thời – nghiệp vụ</w:t>
      </w:r>
      <w:bookmarkEnd w:id="9"/>
    </w:p>
    <w:p w14:paraId="35F6F5FA" w14:textId="77777777" w:rsidR="00C86142" w:rsidRDefault="00073D79">
      <w:r>
        <w:t>Không có.</w:t>
      </w:r>
    </w:p>
    <w:p w14:paraId="5E473DF4" w14:textId="77777777" w:rsidR="00C86142" w:rsidRDefault="00073D79">
      <w:pPr>
        <w:pStyle w:val="Heading2"/>
        <w:numPr>
          <w:ilvl w:val="1"/>
          <w:numId w:val="2"/>
        </w:numPr>
      </w:pPr>
      <w:bookmarkStart w:id="10" w:name="_Toc25660388"/>
      <w:r>
        <w:t>Mô hình hoạt động dự kiến sau khi áp dụng sản phẩm mới</w:t>
      </w:r>
      <w:bookmarkEnd w:id="10"/>
    </w:p>
    <w:p w14:paraId="6E209414" w14:textId="77777777" w:rsidR="00B04E85" w:rsidRPr="00B04E85" w:rsidRDefault="00863220" w:rsidP="00863220">
      <w:pPr>
        <w:jc w:val="center"/>
      </w:pPr>
      <w:r>
        <w:rPr>
          <w:noProof/>
          <w:lang w:eastAsia="zh-CN" w:bidi="ar-SA"/>
        </w:rPr>
        <w:drawing>
          <wp:inline distT="0" distB="0" distL="0" distR="0" wp14:anchorId="7A318FB1" wp14:editId="5A6282F1">
            <wp:extent cx="4448175" cy="4619625"/>
            <wp:effectExtent l="0" t="0" r="0" b="3175"/>
            <wp:docPr id="18"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9" cstate="print"/>
                    <a:stretch>
                      <a:fillRect/>
                    </a:stretch>
                  </pic:blipFill>
                  <pic:spPr>
                    <a:xfrm>
                      <a:off x="0" y="0"/>
                      <a:ext cx="4448175" cy="4619625"/>
                    </a:xfrm>
                    <a:prstGeom prst="rect">
                      <a:avLst/>
                    </a:prstGeom>
                    <a:noFill/>
                  </pic:spPr>
                </pic:pic>
              </a:graphicData>
            </a:graphic>
          </wp:inline>
        </w:drawing>
      </w:r>
    </w:p>
    <w:p w14:paraId="72DDA651" w14:textId="77777777" w:rsidR="00C86142" w:rsidRDefault="00073D79">
      <w:pPr>
        <w:pStyle w:val="Heading2"/>
        <w:numPr>
          <w:ilvl w:val="1"/>
          <w:numId w:val="2"/>
        </w:numPr>
      </w:pPr>
      <w:bookmarkStart w:id="11" w:name="_Toc25660389"/>
      <w:r>
        <w:t>Phạm vi dự án</w:t>
      </w:r>
      <w:bookmarkEnd w:id="11"/>
    </w:p>
    <w:p w14:paraId="3C4276B9" w14:textId="77777777" w:rsidR="00C86142" w:rsidRDefault="00073D79">
      <w:r>
        <w:t xml:space="preserve">Dành cho người nội trợ, những người cần ứng dụng dạy nấu ăn hoàn hảo. </w:t>
      </w:r>
    </w:p>
    <w:p w14:paraId="5CD17671" w14:textId="77777777" w:rsidR="00C86142" w:rsidRDefault="00073D79">
      <w:pPr>
        <w:pStyle w:val="Heading1"/>
        <w:numPr>
          <w:ilvl w:val="0"/>
          <w:numId w:val="2"/>
        </w:numPr>
      </w:pPr>
      <w:bookmarkStart w:id="12" w:name="_Toc25660390"/>
      <w:r>
        <w:t>Giao tiếp/Trao đổi thông tin</w:t>
      </w:r>
      <w:bookmarkEnd w:id="12"/>
    </w:p>
    <w:p w14:paraId="6AB9A1B8" w14:textId="77777777" w:rsidR="00C86142" w:rsidRDefault="00073D79">
      <w:pPr>
        <w:rPr>
          <w:i/>
          <w:iCs/>
        </w:rPr>
      </w:pPr>
      <w:r>
        <w:rPr>
          <w:i/>
          <w:iCs/>
        </w:rPr>
        <w:t>Các qui định về họp hành nội bộ:</w:t>
      </w:r>
    </w:p>
    <w:p w14:paraId="6E7DF36C" w14:textId="77777777" w:rsidR="00C86142" w:rsidRDefault="00073D79">
      <w:pPr>
        <w:rPr>
          <w:i/>
          <w:iCs/>
        </w:rPr>
      </w:pPr>
      <w:r>
        <w:rPr>
          <w:i/>
          <w:iCs/>
        </w:rPr>
        <w:t>Trao đổi thông qua group chat trên slack.</w:t>
      </w:r>
    </w:p>
    <w:p w14:paraId="70F05F6E" w14:textId="77777777" w:rsidR="00C86142" w:rsidRDefault="00073D79">
      <w:pPr>
        <w:rPr>
          <w:i/>
          <w:iCs/>
        </w:rPr>
      </w:pPr>
      <w:r>
        <w:rPr>
          <w:i/>
          <w:iCs/>
        </w:rPr>
        <w:t>Quản lý công việc trên trello.</w:t>
      </w:r>
    </w:p>
    <w:p w14:paraId="508A0010" w14:textId="77777777" w:rsidR="00C86142" w:rsidRDefault="00073D79">
      <w:pPr>
        <w:rPr>
          <w:i/>
          <w:iCs/>
          <w:lang w:val="vi-VN"/>
        </w:rPr>
      </w:pPr>
      <w:r>
        <w:rPr>
          <w:i/>
          <w:iCs/>
        </w:rPr>
        <w:lastRenderedPageBreak/>
        <w:t>Mỗi tuần họp tổng 1 lần vào sáng thứ 2 để báo cáo tiến độ.</w:t>
      </w:r>
    </w:p>
    <w:p w14:paraId="59313E74" w14:textId="77777777" w:rsidR="00C86142" w:rsidRDefault="00073D79">
      <w:pPr>
        <w:rPr>
          <w:i/>
          <w:iCs/>
          <w:lang w:val="vi-VN"/>
        </w:rPr>
      </w:pPr>
      <w:r>
        <w:rPr>
          <w:i/>
          <w:iCs/>
          <w:lang w:val="vi-VN"/>
        </w:rPr>
        <w:t>Các qui định về họp hành với khách hàng:</w:t>
      </w:r>
    </w:p>
    <w:p w14:paraId="5135BD69" w14:textId="77777777" w:rsidR="00C86142" w:rsidRDefault="00073D79">
      <w:pPr>
        <w:rPr>
          <w:i/>
          <w:iCs/>
          <w:lang w:val="vi-VN"/>
        </w:rPr>
      </w:pPr>
      <w:r>
        <w:rPr>
          <w:i/>
          <w:iCs/>
          <w:lang w:val="vi-VN"/>
        </w:rPr>
        <w:t>Sẽ thực hiện họp online vào mỗi sáng thứ 2.</w:t>
      </w:r>
    </w:p>
    <w:p w14:paraId="15B033BF" w14:textId="77777777" w:rsidR="00C86142" w:rsidRDefault="00073D79">
      <w:pPr>
        <w:rPr>
          <w:i/>
          <w:iCs/>
          <w:lang w:val="vi-VN"/>
        </w:rPr>
      </w:pPr>
      <w:r>
        <w:rPr>
          <w:i/>
          <w:iCs/>
          <w:lang w:val="vi-VN"/>
        </w:rPr>
        <w:t>Cứ 2 ngày sẽ họp lại với khách hàng 1 lần.</w:t>
      </w:r>
    </w:p>
    <w:p w14:paraId="23BDEE9F" w14:textId="77777777" w:rsidR="00C86142" w:rsidRDefault="00073D79">
      <w:pPr>
        <w:pStyle w:val="Heading1"/>
        <w:numPr>
          <w:ilvl w:val="0"/>
          <w:numId w:val="2"/>
        </w:numPr>
      </w:pPr>
      <w:bookmarkStart w:id="13" w:name="_Toc25660391"/>
      <w:r>
        <w:t>Ước lượng chung</w:t>
      </w:r>
      <w:bookmarkEnd w:id="13"/>
    </w:p>
    <w:p w14:paraId="48780122" w14:textId="77777777" w:rsidR="00C86142" w:rsidRDefault="00073D79">
      <w:pPr>
        <w:pStyle w:val="Heading2"/>
        <w:numPr>
          <w:ilvl w:val="1"/>
          <w:numId w:val="2"/>
        </w:numPr>
      </w:pPr>
      <w:bookmarkStart w:id="14" w:name="_Toc25660392"/>
      <w:r>
        <w:t>Ước lượng tính năng</w:t>
      </w:r>
      <w:bookmarkEnd w:id="14"/>
    </w:p>
    <w:p w14:paraId="3ED0581C" w14:textId="77777777" w:rsidR="00C86142" w:rsidRDefault="00073D79">
      <w:pPr>
        <w:rPr>
          <w:i/>
          <w:iCs/>
        </w:rPr>
      </w:pPr>
      <w:r>
        <w:rPr>
          <w:i/>
          <w:iCs/>
        </w:rPr>
        <w:t>Các tính năng của ứng dụng:</w:t>
      </w:r>
    </w:p>
    <w:p w14:paraId="59D0ED15" w14:textId="77777777" w:rsidR="00C86142" w:rsidRDefault="00073D79">
      <w:pPr>
        <w:pStyle w:val="ListParagraph"/>
        <w:numPr>
          <w:ilvl w:val="0"/>
          <w:numId w:val="9"/>
        </w:numPr>
        <w:rPr>
          <w:i/>
          <w:iCs/>
        </w:rPr>
      </w:pPr>
      <w:r>
        <w:rPr>
          <w:i/>
          <w:iCs/>
        </w:rPr>
        <w:t>Thực đơn gợi ý</w:t>
      </w:r>
    </w:p>
    <w:p w14:paraId="3F242056" w14:textId="77777777" w:rsidR="00C86142" w:rsidRDefault="00073D79">
      <w:pPr>
        <w:pStyle w:val="ListParagraph"/>
        <w:numPr>
          <w:ilvl w:val="0"/>
          <w:numId w:val="9"/>
        </w:numPr>
        <w:rPr>
          <w:i/>
          <w:iCs/>
        </w:rPr>
      </w:pPr>
      <w:r>
        <w:rPr>
          <w:i/>
          <w:iCs/>
        </w:rPr>
        <w:t>Nhật ký nấu ăn</w:t>
      </w:r>
    </w:p>
    <w:p w14:paraId="67F957AF" w14:textId="77777777" w:rsidR="00C86142" w:rsidRDefault="00073D79">
      <w:pPr>
        <w:pStyle w:val="ListParagraph"/>
        <w:numPr>
          <w:ilvl w:val="0"/>
          <w:numId w:val="9"/>
        </w:numPr>
        <w:rPr>
          <w:i/>
          <w:iCs/>
        </w:rPr>
      </w:pPr>
      <w:r>
        <w:rPr>
          <w:i/>
          <w:iCs/>
        </w:rPr>
        <w:t>Bài viết nổi bật</w:t>
      </w:r>
    </w:p>
    <w:p w14:paraId="63A5C99C" w14:textId="77777777" w:rsidR="00C86142" w:rsidRDefault="00073D79">
      <w:pPr>
        <w:pStyle w:val="ListParagraph"/>
        <w:numPr>
          <w:ilvl w:val="0"/>
          <w:numId w:val="9"/>
        </w:numPr>
        <w:rPr>
          <w:i/>
          <w:iCs/>
        </w:rPr>
      </w:pPr>
      <w:r>
        <w:rPr>
          <w:i/>
          <w:iCs/>
        </w:rPr>
        <w:t>Món ăn bởi Mama</w:t>
      </w:r>
    </w:p>
    <w:p w14:paraId="6A345B3B" w14:textId="77777777" w:rsidR="00C86142" w:rsidRDefault="00073D79">
      <w:pPr>
        <w:pStyle w:val="ListParagraph"/>
        <w:numPr>
          <w:ilvl w:val="0"/>
          <w:numId w:val="9"/>
        </w:numPr>
        <w:rPr>
          <w:i/>
          <w:iCs/>
        </w:rPr>
      </w:pPr>
      <w:r>
        <w:rPr>
          <w:i/>
          <w:iCs/>
        </w:rPr>
        <w:t>Món ăn cá nhân hoá</w:t>
      </w:r>
    </w:p>
    <w:p w14:paraId="759CE668" w14:textId="77777777" w:rsidR="00C86142" w:rsidRDefault="00073D79">
      <w:pPr>
        <w:pStyle w:val="ListParagraph"/>
        <w:numPr>
          <w:ilvl w:val="0"/>
          <w:numId w:val="9"/>
        </w:numPr>
        <w:rPr>
          <w:i/>
          <w:iCs/>
        </w:rPr>
      </w:pPr>
      <w:r>
        <w:rPr>
          <w:i/>
          <w:iCs/>
        </w:rPr>
        <w:t>Danh mục nổi bật</w:t>
      </w:r>
    </w:p>
    <w:p w14:paraId="1F402D47" w14:textId="77777777" w:rsidR="00C86142" w:rsidRDefault="00073D79">
      <w:pPr>
        <w:pStyle w:val="ListParagraph"/>
        <w:numPr>
          <w:ilvl w:val="0"/>
          <w:numId w:val="9"/>
        </w:numPr>
        <w:rPr>
          <w:i/>
          <w:iCs/>
        </w:rPr>
      </w:pPr>
      <w:r>
        <w:rPr>
          <w:i/>
          <w:iCs/>
        </w:rPr>
        <w:t>Chi tiết món ăn</w:t>
      </w:r>
    </w:p>
    <w:p w14:paraId="7C15BC41" w14:textId="77777777" w:rsidR="00C86142" w:rsidRDefault="00073D79">
      <w:pPr>
        <w:pStyle w:val="ListParagraph"/>
        <w:numPr>
          <w:ilvl w:val="0"/>
          <w:numId w:val="9"/>
        </w:numPr>
        <w:rPr>
          <w:i/>
          <w:iCs/>
        </w:rPr>
      </w:pPr>
      <w:r>
        <w:rPr>
          <w:i/>
          <w:iCs/>
        </w:rPr>
        <w:t>Tài khoản</w:t>
      </w:r>
    </w:p>
    <w:p w14:paraId="68E4040B" w14:textId="77777777" w:rsidR="00C86142" w:rsidRDefault="00073D79">
      <w:pPr>
        <w:pStyle w:val="ListParagraph"/>
        <w:numPr>
          <w:ilvl w:val="0"/>
          <w:numId w:val="9"/>
        </w:numPr>
        <w:rPr>
          <w:i/>
          <w:iCs/>
        </w:rPr>
      </w:pPr>
      <w:r>
        <w:rPr>
          <w:i/>
          <w:iCs/>
        </w:rPr>
        <w:t>Tìm kiếm</w:t>
      </w:r>
    </w:p>
    <w:p w14:paraId="0E7C12B5" w14:textId="77777777" w:rsidR="00C86142" w:rsidRDefault="00073D79">
      <w:pPr>
        <w:pStyle w:val="Heading2"/>
        <w:numPr>
          <w:ilvl w:val="1"/>
          <w:numId w:val="2"/>
        </w:numPr>
      </w:pPr>
      <w:bookmarkStart w:id="15" w:name="_Toc25660393"/>
      <w:r>
        <w:t>Work Breakdown Structure</w:t>
      </w:r>
      <w:bookmarkEnd w:id="15"/>
    </w:p>
    <w:p w14:paraId="48E67522" w14:textId="77777777" w:rsidR="00B04E85" w:rsidRPr="00B04E85" w:rsidRDefault="00B04E85" w:rsidP="00B04E85">
      <w:r>
        <w:rPr>
          <w:noProof/>
          <w:lang w:eastAsia="zh-CN" w:bidi="ar-SA"/>
        </w:rPr>
        <w:drawing>
          <wp:inline distT="0" distB="0" distL="0" distR="0" wp14:anchorId="10464B51" wp14:editId="73C42E40">
            <wp:extent cx="5575300" cy="2781300"/>
            <wp:effectExtent l="0" t="0" r="12700" b="12700"/>
            <wp:docPr id="8" name="Picture 8" descr="../../../Desktop/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image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75300" cy="2781300"/>
                    </a:xfrm>
                    <a:prstGeom prst="rect">
                      <a:avLst/>
                    </a:prstGeom>
                    <a:noFill/>
                    <a:ln>
                      <a:noFill/>
                    </a:ln>
                  </pic:spPr>
                </pic:pic>
              </a:graphicData>
            </a:graphic>
          </wp:inline>
        </w:drawing>
      </w:r>
    </w:p>
    <w:p w14:paraId="4C2868DA" w14:textId="77777777" w:rsidR="00C86142" w:rsidRDefault="00073D79">
      <w:pPr>
        <w:pStyle w:val="Heading2"/>
        <w:numPr>
          <w:ilvl w:val="1"/>
          <w:numId w:val="2"/>
        </w:numPr>
      </w:pPr>
      <w:bookmarkStart w:id="16" w:name="_Toc25660394"/>
      <w:r>
        <w:t>Ước lượng thời gian</w:t>
      </w:r>
      <w:bookmarkEnd w:id="16"/>
    </w:p>
    <w:p w14:paraId="454B4252" w14:textId="77777777" w:rsidR="00C86142" w:rsidRDefault="00B04E85">
      <w:pPr>
        <w:rPr>
          <w:i/>
          <w:iCs/>
        </w:rPr>
      </w:pPr>
      <w:r>
        <w:rPr>
          <w:i/>
          <w:iCs/>
        </w:rPr>
        <w:t>Thời gian cần làm dự án là 2 tháng.</w:t>
      </w:r>
    </w:p>
    <w:p w14:paraId="733C166F" w14:textId="77777777" w:rsidR="00C86142" w:rsidRDefault="00073D79">
      <w:pPr>
        <w:pStyle w:val="Heading2"/>
        <w:numPr>
          <w:ilvl w:val="1"/>
          <w:numId w:val="2"/>
        </w:numPr>
      </w:pPr>
      <w:bookmarkStart w:id="17" w:name="_Toc25660395"/>
      <w:r>
        <w:lastRenderedPageBreak/>
        <w:t>Ước lượng rủi ro</w:t>
      </w:r>
      <w:bookmarkEnd w:id="17"/>
    </w:p>
    <w:tbl>
      <w:tblPr>
        <w:tblStyle w:val="TableGrid"/>
        <w:tblW w:w="0" w:type="auto"/>
        <w:tblInd w:w="108" w:type="dxa"/>
        <w:tblLook w:val="04A0" w:firstRow="1" w:lastRow="0" w:firstColumn="1" w:lastColumn="0" w:noHBand="0" w:noVBand="1"/>
      </w:tblPr>
      <w:tblGrid>
        <w:gridCol w:w="1321"/>
        <w:gridCol w:w="2715"/>
        <w:gridCol w:w="2088"/>
        <w:gridCol w:w="1240"/>
        <w:gridCol w:w="1299"/>
      </w:tblGrid>
      <w:tr w:rsidR="00C54468" w14:paraId="5AE35CE1" w14:textId="77777777" w:rsidTr="005F67F8">
        <w:tc>
          <w:tcPr>
            <w:tcW w:w="1350" w:type="dxa"/>
            <w:tcBorders>
              <w:top w:val="single" w:sz="4" w:space="0" w:color="auto"/>
              <w:left w:val="single" w:sz="4" w:space="0" w:color="auto"/>
              <w:bottom w:val="single" w:sz="4" w:space="0" w:color="auto"/>
              <w:right w:val="single" w:sz="4" w:space="0" w:color="auto"/>
            </w:tcBorders>
            <w:hideMark/>
          </w:tcPr>
          <w:p w14:paraId="63358793" w14:textId="77777777" w:rsidR="00C54468" w:rsidRDefault="00C54468" w:rsidP="005F67F8">
            <w:r>
              <w:t>Phân loại</w:t>
            </w:r>
          </w:p>
        </w:tc>
        <w:tc>
          <w:tcPr>
            <w:tcW w:w="2790" w:type="dxa"/>
            <w:tcBorders>
              <w:top w:val="single" w:sz="4" w:space="0" w:color="auto"/>
              <w:left w:val="single" w:sz="4" w:space="0" w:color="auto"/>
              <w:bottom w:val="single" w:sz="4" w:space="0" w:color="auto"/>
              <w:right w:val="single" w:sz="4" w:space="0" w:color="auto"/>
            </w:tcBorders>
            <w:hideMark/>
          </w:tcPr>
          <w:p w14:paraId="179EF7EF" w14:textId="77777777" w:rsidR="00C54468" w:rsidRDefault="00C54468" w:rsidP="005F67F8">
            <w:r>
              <w:t>Nguyên nhân</w:t>
            </w:r>
          </w:p>
        </w:tc>
        <w:tc>
          <w:tcPr>
            <w:tcW w:w="2160" w:type="dxa"/>
            <w:tcBorders>
              <w:top w:val="single" w:sz="4" w:space="0" w:color="auto"/>
              <w:left w:val="single" w:sz="4" w:space="0" w:color="auto"/>
              <w:bottom w:val="single" w:sz="4" w:space="0" w:color="auto"/>
              <w:right w:val="single" w:sz="4" w:space="0" w:color="auto"/>
            </w:tcBorders>
            <w:hideMark/>
          </w:tcPr>
          <w:p w14:paraId="489A4405" w14:textId="77777777" w:rsidR="00C54468" w:rsidRDefault="00C54468" w:rsidP="005F67F8">
            <w:r>
              <w:t>Rủi ro</w:t>
            </w:r>
          </w:p>
        </w:tc>
        <w:tc>
          <w:tcPr>
            <w:tcW w:w="1260" w:type="dxa"/>
            <w:tcBorders>
              <w:top w:val="single" w:sz="4" w:space="0" w:color="auto"/>
              <w:left w:val="single" w:sz="4" w:space="0" w:color="auto"/>
              <w:bottom w:val="single" w:sz="4" w:space="0" w:color="auto"/>
              <w:right w:val="single" w:sz="4" w:space="0" w:color="auto"/>
            </w:tcBorders>
            <w:hideMark/>
          </w:tcPr>
          <w:p w14:paraId="6130567F" w14:textId="77777777" w:rsidR="00C54468" w:rsidRDefault="00C54468" w:rsidP="005F67F8">
            <w:r>
              <w:t>Ảnh hưởng</w:t>
            </w:r>
          </w:p>
        </w:tc>
        <w:tc>
          <w:tcPr>
            <w:tcW w:w="1328" w:type="dxa"/>
            <w:tcBorders>
              <w:top w:val="single" w:sz="4" w:space="0" w:color="auto"/>
              <w:left w:val="single" w:sz="4" w:space="0" w:color="auto"/>
              <w:bottom w:val="single" w:sz="4" w:space="0" w:color="auto"/>
              <w:right w:val="single" w:sz="4" w:space="0" w:color="auto"/>
            </w:tcBorders>
            <w:hideMark/>
          </w:tcPr>
          <w:p w14:paraId="16732872" w14:textId="77777777" w:rsidR="00C54468" w:rsidRDefault="00C54468" w:rsidP="005F67F8">
            <w:pPr>
              <w:jc w:val="left"/>
            </w:pPr>
            <w:r>
              <w:t>Khả năng xảy ra</w:t>
            </w:r>
          </w:p>
        </w:tc>
      </w:tr>
      <w:tr w:rsidR="00C54468" w14:paraId="6D1F8555" w14:textId="77777777" w:rsidTr="005F67F8">
        <w:tc>
          <w:tcPr>
            <w:tcW w:w="1350" w:type="dxa"/>
            <w:vMerge w:val="restart"/>
            <w:tcBorders>
              <w:top w:val="single" w:sz="4" w:space="0" w:color="auto"/>
              <w:left w:val="single" w:sz="4" w:space="0" w:color="auto"/>
              <w:bottom w:val="single" w:sz="4" w:space="0" w:color="auto"/>
              <w:right w:val="single" w:sz="4" w:space="0" w:color="auto"/>
            </w:tcBorders>
          </w:tcPr>
          <w:p w14:paraId="5F6EF7CE" w14:textId="77777777" w:rsidR="00C54468" w:rsidRDefault="00C54468" w:rsidP="005F67F8"/>
          <w:p w14:paraId="3F259265" w14:textId="77777777" w:rsidR="00C54468" w:rsidRDefault="00C54468" w:rsidP="005F67F8"/>
          <w:p w14:paraId="1F6E1080" w14:textId="77777777" w:rsidR="00C54468" w:rsidRDefault="00C54468" w:rsidP="005F67F8"/>
          <w:p w14:paraId="5C7BAFE0" w14:textId="77777777" w:rsidR="00C54468" w:rsidRDefault="00C54468" w:rsidP="005F67F8"/>
          <w:p w14:paraId="1017191E" w14:textId="77777777" w:rsidR="00C54468" w:rsidRDefault="00C54468" w:rsidP="005F67F8">
            <w:r>
              <w:t>Hệ thống</w:t>
            </w:r>
          </w:p>
        </w:tc>
        <w:tc>
          <w:tcPr>
            <w:tcW w:w="2790" w:type="dxa"/>
            <w:tcBorders>
              <w:top w:val="single" w:sz="4" w:space="0" w:color="auto"/>
              <w:left w:val="single" w:sz="4" w:space="0" w:color="auto"/>
              <w:bottom w:val="single" w:sz="4" w:space="0" w:color="auto"/>
              <w:right w:val="single" w:sz="4" w:space="0" w:color="auto"/>
            </w:tcBorders>
            <w:hideMark/>
          </w:tcPr>
          <w:p w14:paraId="612B4739" w14:textId="77777777" w:rsidR="00C54468" w:rsidRDefault="00C54468" w:rsidP="005F67F8">
            <w:r>
              <w:t>Chi phí tăng lên nhiều so với dự án</w:t>
            </w:r>
          </w:p>
        </w:tc>
        <w:tc>
          <w:tcPr>
            <w:tcW w:w="2160" w:type="dxa"/>
            <w:tcBorders>
              <w:top w:val="single" w:sz="4" w:space="0" w:color="auto"/>
              <w:left w:val="single" w:sz="4" w:space="0" w:color="auto"/>
              <w:bottom w:val="single" w:sz="4" w:space="0" w:color="auto"/>
              <w:right w:val="single" w:sz="4" w:space="0" w:color="auto"/>
            </w:tcBorders>
            <w:hideMark/>
          </w:tcPr>
          <w:p w14:paraId="54583FCE" w14:textId="77777777" w:rsidR="00C54468" w:rsidRDefault="00C54468" w:rsidP="005F67F8">
            <w:r>
              <w:t>Không hoàn thành được dự án</w:t>
            </w:r>
          </w:p>
        </w:tc>
        <w:tc>
          <w:tcPr>
            <w:tcW w:w="1260" w:type="dxa"/>
            <w:tcBorders>
              <w:top w:val="single" w:sz="4" w:space="0" w:color="auto"/>
              <w:left w:val="single" w:sz="4" w:space="0" w:color="auto"/>
              <w:bottom w:val="single" w:sz="4" w:space="0" w:color="auto"/>
              <w:right w:val="single" w:sz="4" w:space="0" w:color="auto"/>
            </w:tcBorders>
            <w:hideMark/>
          </w:tcPr>
          <w:p w14:paraId="5894A377" w14:textId="77777777" w:rsidR="00C54468" w:rsidRDefault="00C54468" w:rsidP="005F67F8">
            <w:r>
              <w:t>Lớn</w:t>
            </w:r>
          </w:p>
        </w:tc>
        <w:tc>
          <w:tcPr>
            <w:tcW w:w="1328" w:type="dxa"/>
            <w:tcBorders>
              <w:top w:val="single" w:sz="4" w:space="0" w:color="auto"/>
              <w:left w:val="single" w:sz="4" w:space="0" w:color="auto"/>
              <w:bottom w:val="single" w:sz="4" w:space="0" w:color="auto"/>
              <w:right w:val="single" w:sz="4" w:space="0" w:color="auto"/>
            </w:tcBorders>
            <w:hideMark/>
          </w:tcPr>
          <w:p w14:paraId="59500012" w14:textId="77777777" w:rsidR="00C54468" w:rsidRDefault="00C54468" w:rsidP="005F67F8">
            <w:r>
              <w:t>Trung bình</w:t>
            </w:r>
          </w:p>
        </w:tc>
      </w:tr>
      <w:tr w:rsidR="00C54468" w14:paraId="704FB94A" w14:textId="77777777" w:rsidTr="005F67F8">
        <w:tc>
          <w:tcPr>
            <w:tcW w:w="0" w:type="auto"/>
            <w:vMerge/>
            <w:tcBorders>
              <w:top w:val="single" w:sz="4" w:space="0" w:color="auto"/>
              <w:left w:val="single" w:sz="4" w:space="0" w:color="auto"/>
              <w:bottom w:val="single" w:sz="4" w:space="0" w:color="auto"/>
              <w:right w:val="single" w:sz="4" w:space="0" w:color="auto"/>
            </w:tcBorders>
            <w:vAlign w:val="center"/>
            <w:hideMark/>
          </w:tcPr>
          <w:p w14:paraId="6D4B0310" w14:textId="77777777" w:rsidR="00C54468" w:rsidRDefault="00C54468" w:rsidP="005F67F8">
            <w:pPr>
              <w:widowControl/>
              <w:suppressAutoHyphens w:val="0"/>
              <w:spacing w:after="0"/>
              <w:jc w:val="left"/>
            </w:pPr>
          </w:p>
        </w:tc>
        <w:tc>
          <w:tcPr>
            <w:tcW w:w="2790" w:type="dxa"/>
            <w:tcBorders>
              <w:top w:val="single" w:sz="4" w:space="0" w:color="auto"/>
              <w:left w:val="single" w:sz="4" w:space="0" w:color="auto"/>
              <w:bottom w:val="single" w:sz="4" w:space="0" w:color="auto"/>
              <w:right w:val="single" w:sz="4" w:space="0" w:color="auto"/>
            </w:tcBorders>
            <w:hideMark/>
          </w:tcPr>
          <w:p w14:paraId="71C1804F" w14:textId="77777777" w:rsidR="00C54468" w:rsidRDefault="00C54468" w:rsidP="005F67F8">
            <w:r>
              <w:t>Chức năng sai</w:t>
            </w:r>
          </w:p>
        </w:tc>
        <w:tc>
          <w:tcPr>
            <w:tcW w:w="2160" w:type="dxa"/>
            <w:tcBorders>
              <w:top w:val="single" w:sz="4" w:space="0" w:color="auto"/>
              <w:left w:val="single" w:sz="4" w:space="0" w:color="auto"/>
              <w:bottom w:val="single" w:sz="4" w:space="0" w:color="auto"/>
              <w:right w:val="single" w:sz="4" w:space="0" w:color="auto"/>
            </w:tcBorders>
            <w:hideMark/>
          </w:tcPr>
          <w:p w14:paraId="27644E83" w14:textId="77777777" w:rsidR="00C54468" w:rsidRDefault="00C54468" w:rsidP="005F67F8">
            <w:r>
              <w:t>Mất tiền phát triển thêm</w:t>
            </w:r>
          </w:p>
        </w:tc>
        <w:tc>
          <w:tcPr>
            <w:tcW w:w="1260" w:type="dxa"/>
            <w:tcBorders>
              <w:top w:val="single" w:sz="4" w:space="0" w:color="auto"/>
              <w:left w:val="single" w:sz="4" w:space="0" w:color="auto"/>
              <w:bottom w:val="single" w:sz="4" w:space="0" w:color="auto"/>
              <w:right w:val="single" w:sz="4" w:space="0" w:color="auto"/>
            </w:tcBorders>
            <w:hideMark/>
          </w:tcPr>
          <w:p w14:paraId="4E24BC26" w14:textId="77777777" w:rsidR="00C54468" w:rsidRDefault="00C54468" w:rsidP="005F67F8">
            <w:r>
              <w:t>Lớn</w:t>
            </w:r>
          </w:p>
        </w:tc>
        <w:tc>
          <w:tcPr>
            <w:tcW w:w="1328" w:type="dxa"/>
            <w:tcBorders>
              <w:top w:val="single" w:sz="4" w:space="0" w:color="auto"/>
              <w:left w:val="single" w:sz="4" w:space="0" w:color="auto"/>
              <w:bottom w:val="single" w:sz="4" w:space="0" w:color="auto"/>
              <w:right w:val="single" w:sz="4" w:space="0" w:color="auto"/>
            </w:tcBorders>
            <w:hideMark/>
          </w:tcPr>
          <w:p w14:paraId="7252DF5C" w14:textId="77777777" w:rsidR="00C54468" w:rsidRDefault="00C54468" w:rsidP="005F67F8">
            <w:r>
              <w:t>Trung bình</w:t>
            </w:r>
          </w:p>
        </w:tc>
      </w:tr>
      <w:tr w:rsidR="00C54468" w14:paraId="0D1D764D" w14:textId="77777777" w:rsidTr="005F67F8">
        <w:tc>
          <w:tcPr>
            <w:tcW w:w="0" w:type="auto"/>
            <w:vMerge/>
            <w:tcBorders>
              <w:top w:val="single" w:sz="4" w:space="0" w:color="auto"/>
              <w:left w:val="single" w:sz="4" w:space="0" w:color="auto"/>
              <w:bottom w:val="single" w:sz="4" w:space="0" w:color="auto"/>
              <w:right w:val="single" w:sz="4" w:space="0" w:color="auto"/>
            </w:tcBorders>
            <w:vAlign w:val="center"/>
            <w:hideMark/>
          </w:tcPr>
          <w:p w14:paraId="3D84493D" w14:textId="77777777" w:rsidR="00C54468" w:rsidRDefault="00C54468" w:rsidP="005F67F8">
            <w:pPr>
              <w:widowControl/>
              <w:suppressAutoHyphens w:val="0"/>
              <w:spacing w:after="0"/>
              <w:jc w:val="left"/>
            </w:pPr>
          </w:p>
        </w:tc>
        <w:tc>
          <w:tcPr>
            <w:tcW w:w="2790" w:type="dxa"/>
            <w:tcBorders>
              <w:top w:val="single" w:sz="4" w:space="0" w:color="auto"/>
              <w:left w:val="single" w:sz="4" w:space="0" w:color="auto"/>
              <w:bottom w:val="single" w:sz="4" w:space="0" w:color="auto"/>
              <w:right w:val="single" w:sz="4" w:space="0" w:color="auto"/>
            </w:tcBorders>
            <w:hideMark/>
          </w:tcPr>
          <w:p w14:paraId="16FA7EA8" w14:textId="77777777" w:rsidR="00C54468" w:rsidRDefault="00C54468" w:rsidP="005F67F8">
            <w:r>
              <w:t>Dealine dầy</w:t>
            </w:r>
          </w:p>
        </w:tc>
        <w:tc>
          <w:tcPr>
            <w:tcW w:w="2160" w:type="dxa"/>
            <w:tcBorders>
              <w:top w:val="single" w:sz="4" w:space="0" w:color="auto"/>
              <w:left w:val="single" w:sz="4" w:space="0" w:color="auto"/>
              <w:bottom w:val="single" w:sz="4" w:space="0" w:color="auto"/>
              <w:right w:val="single" w:sz="4" w:space="0" w:color="auto"/>
            </w:tcBorders>
            <w:hideMark/>
          </w:tcPr>
          <w:p w14:paraId="22D9B02D" w14:textId="77777777" w:rsidR="00C54468" w:rsidRDefault="00C54468" w:rsidP="005F67F8">
            <w:r>
              <w:t>Trễ tiến độ, không thực hiện được dự án</w:t>
            </w:r>
          </w:p>
        </w:tc>
        <w:tc>
          <w:tcPr>
            <w:tcW w:w="1260" w:type="dxa"/>
            <w:tcBorders>
              <w:top w:val="single" w:sz="4" w:space="0" w:color="auto"/>
              <w:left w:val="single" w:sz="4" w:space="0" w:color="auto"/>
              <w:bottom w:val="single" w:sz="4" w:space="0" w:color="auto"/>
              <w:right w:val="single" w:sz="4" w:space="0" w:color="auto"/>
            </w:tcBorders>
            <w:hideMark/>
          </w:tcPr>
          <w:p w14:paraId="14486A38" w14:textId="77777777" w:rsidR="00C54468" w:rsidRDefault="00C54468" w:rsidP="005F67F8">
            <w:r>
              <w:t>Lớn</w:t>
            </w:r>
          </w:p>
        </w:tc>
        <w:tc>
          <w:tcPr>
            <w:tcW w:w="1328" w:type="dxa"/>
            <w:tcBorders>
              <w:top w:val="single" w:sz="4" w:space="0" w:color="auto"/>
              <w:left w:val="single" w:sz="4" w:space="0" w:color="auto"/>
              <w:bottom w:val="single" w:sz="4" w:space="0" w:color="auto"/>
              <w:right w:val="single" w:sz="4" w:space="0" w:color="auto"/>
            </w:tcBorders>
            <w:hideMark/>
          </w:tcPr>
          <w:p w14:paraId="391F9ED7" w14:textId="77777777" w:rsidR="00C54468" w:rsidRDefault="00C54468" w:rsidP="005F67F8">
            <w:r>
              <w:t>Trung bình</w:t>
            </w:r>
          </w:p>
        </w:tc>
      </w:tr>
      <w:tr w:rsidR="00C54468" w14:paraId="7A19DB7A" w14:textId="77777777" w:rsidTr="005F67F8">
        <w:tc>
          <w:tcPr>
            <w:tcW w:w="0" w:type="auto"/>
            <w:vMerge/>
            <w:tcBorders>
              <w:top w:val="single" w:sz="4" w:space="0" w:color="auto"/>
              <w:left w:val="single" w:sz="4" w:space="0" w:color="auto"/>
              <w:bottom w:val="single" w:sz="4" w:space="0" w:color="auto"/>
              <w:right w:val="single" w:sz="4" w:space="0" w:color="auto"/>
            </w:tcBorders>
            <w:vAlign w:val="center"/>
            <w:hideMark/>
          </w:tcPr>
          <w:p w14:paraId="3E50136E" w14:textId="77777777" w:rsidR="00C54468" w:rsidRDefault="00C54468" w:rsidP="005F67F8">
            <w:pPr>
              <w:widowControl/>
              <w:suppressAutoHyphens w:val="0"/>
              <w:spacing w:after="0"/>
              <w:jc w:val="left"/>
            </w:pPr>
          </w:p>
        </w:tc>
        <w:tc>
          <w:tcPr>
            <w:tcW w:w="2790" w:type="dxa"/>
            <w:tcBorders>
              <w:top w:val="single" w:sz="4" w:space="0" w:color="auto"/>
              <w:left w:val="single" w:sz="4" w:space="0" w:color="auto"/>
              <w:bottom w:val="single" w:sz="4" w:space="0" w:color="auto"/>
              <w:right w:val="single" w:sz="4" w:space="0" w:color="auto"/>
            </w:tcBorders>
            <w:hideMark/>
          </w:tcPr>
          <w:p w14:paraId="21064A4A" w14:textId="1E7A1B8E" w:rsidR="00C54468" w:rsidRDefault="001E31A9" w:rsidP="005F67F8">
            <w:r>
              <w:t>Hệ thống bị hacker xâm nhập</w:t>
            </w:r>
          </w:p>
        </w:tc>
        <w:tc>
          <w:tcPr>
            <w:tcW w:w="2160" w:type="dxa"/>
            <w:tcBorders>
              <w:top w:val="single" w:sz="4" w:space="0" w:color="auto"/>
              <w:left w:val="single" w:sz="4" w:space="0" w:color="auto"/>
              <w:bottom w:val="single" w:sz="4" w:space="0" w:color="auto"/>
              <w:right w:val="single" w:sz="4" w:space="0" w:color="auto"/>
            </w:tcBorders>
            <w:hideMark/>
          </w:tcPr>
          <w:p w14:paraId="095CBEDF" w14:textId="77777777" w:rsidR="00C54468" w:rsidRDefault="00C54468" w:rsidP="005F67F8">
            <w:r>
              <w:t>Trễ dự án, mất thời gian bảo trì sửa chữa khôi phục dữ liệu</w:t>
            </w:r>
          </w:p>
        </w:tc>
        <w:tc>
          <w:tcPr>
            <w:tcW w:w="1260" w:type="dxa"/>
            <w:tcBorders>
              <w:top w:val="single" w:sz="4" w:space="0" w:color="auto"/>
              <w:left w:val="single" w:sz="4" w:space="0" w:color="auto"/>
              <w:bottom w:val="single" w:sz="4" w:space="0" w:color="auto"/>
              <w:right w:val="single" w:sz="4" w:space="0" w:color="auto"/>
            </w:tcBorders>
            <w:hideMark/>
          </w:tcPr>
          <w:p w14:paraId="46131726" w14:textId="77777777" w:rsidR="00C54468" w:rsidRDefault="00C54468" w:rsidP="005F67F8">
            <w:r>
              <w:t>Lớn</w:t>
            </w:r>
          </w:p>
        </w:tc>
        <w:tc>
          <w:tcPr>
            <w:tcW w:w="1328" w:type="dxa"/>
            <w:tcBorders>
              <w:top w:val="single" w:sz="4" w:space="0" w:color="auto"/>
              <w:left w:val="single" w:sz="4" w:space="0" w:color="auto"/>
              <w:bottom w:val="single" w:sz="4" w:space="0" w:color="auto"/>
              <w:right w:val="single" w:sz="4" w:space="0" w:color="auto"/>
            </w:tcBorders>
            <w:hideMark/>
          </w:tcPr>
          <w:p w14:paraId="656BF81A" w14:textId="77777777" w:rsidR="00C54468" w:rsidRDefault="00C54468" w:rsidP="005F67F8">
            <w:r>
              <w:t>Trung bình</w:t>
            </w:r>
          </w:p>
        </w:tc>
      </w:tr>
      <w:tr w:rsidR="00C54468" w14:paraId="728CC969" w14:textId="77777777" w:rsidTr="005F67F8">
        <w:tc>
          <w:tcPr>
            <w:tcW w:w="0" w:type="auto"/>
            <w:vMerge/>
            <w:tcBorders>
              <w:top w:val="single" w:sz="4" w:space="0" w:color="auto"/>
              <w:left w:val="single" w:sz="4" w:space="0" w:color="auto"/>
              <w:bottom w:val="single" w:sz="4" w:space="0" w:color="auto"/>
              <w:right w:val="single" w:sz="4" w:space="0" w:color="auto"/>
            </w:tcBorders>
            <w:vAlign w:val="center"/>
            <w:hideMark/>
          </w:tcPr>
          <w:p w14:paraId="4D05D5F3" w14:textId="77777777" w:rsidR="00C54468" w:rsidRDefault="00C54468" w:rsidP="005F67F8">
            <w:pPr>
              <w:widowControl/>
              <w:suppressAutoHyphens w:val="0"/>
              <w:spacing w:after="0"/>
              <w:jc w:val="left"/>
            </w:pPr>
          </w:p>
        </w:tc>
        <w:tc>
          <w:tcPr>
            <w:tcW w:w="2790" w:type="dxa"/>
            <w:tcBorders>
              <w:top w:val="single" w:sz="4" w:space="0" w:color="auto"/>
              <w:left w:val="single" w:sz="4" w:space="0" w:color="auto"/>
              <w:bottom w:val="single" w:sz="4" w:space="0" w:color="auto"/>
              <w:right w:val="single" w:sz="4" w:space="0" w:color="auto"/>
            </w:tcBorders>
            <w:hideMark/>
          </w:tcPr>
          <w:p w14:paraId="73EDA437" w14:textId="6C850E39" w:rsidR="00C54468" w:rsidRDefault="001E31A9" w:rsidP="005F67F8">
            <w:r>
              <w:t>Dự án phức tạp, lớn</w:t>
            </w:r>
          </w:p>
        </w:tc>
        <w:tc>
          <w:tcPr>
            <w:tcW w:w="2160" w:type="dxa"/>
            <w:tcBorders>
              <w:top w:val="single" w:sz="4" w:space="0" w:color="auto"/>
              <w:left w:val="single" w:sz="4" w:space="0" w:color="auto"/>
              <w:bottom w:val="single" w:sz="4" w:space="0" w:color="auto"/>
              <w:right w:val="single" w:sz="4" w:space="0" w:color="auto"/>
            </w:tcBorders>
            <w:hideMark/>
          </w:tcPr>
          <w:p w14:paraId="7EC1C31E" w14:textId="77777777" w:rsidR="00C54468" w:rsidRDefault="00C54468" w:rsidP="005F67F8">
            <w:r>
              <w:t>Ước lương ban đầu về dự án bị sai lệch</w:t>
            </w:r>
          </w:p>
        </w:tc>
        <w:tc>
          <w:tcPr>
            <w:tcW w:w="1260" w:type="dxa"/>
            <w:tcBorders>
              <w:top w:val="single" w:sz="4" w:space="0" w:color="auto"/>
              <w:left w:val="single" w:sz="4" w:space="0" w:color="auto"/>
              <w:bottom w:val="single" w:sz="4" w:space="0" w:color="auto"/>
              <w:right w:val="single" w:sz="4" w:space="0" w:color="auto"/>
            </w:tcBorders>
            <w:hideMark/>
          </w:tcPr>
          <w:p w14:paraId="6A6760E3" w14:textId="77777777" w:rsidR="00C54468" w:rsidRDefault="00C54468" w:rsidP="005F67F8">
            <w:r>
              <w:t>Lớn</w:t>
            </w:r>
          </w:p>
        </w:tc>
        <w:tc>
          <w:tcPr>
            <w:tcW w:w="1328" w:type="dxa"/>
            <w:tcBorders>
              <w:top w:val="single" w:sz="4" w:space="0" w:color="auto"/>
              <w:left w:val="single" w:sz="4" w:space="0" w:color="auto"/>
              <w:bottom w:val="single" w:sz="4" w:space="0" w:color="auto"/>
              <w:right w:val="single" w:sz="4" w:space="0" w:color="auto"/>
            </w:tcBorders>
            <w:hideMark/>
          </w:tcPr>
          <w:p w14:paraId="1AFCE292" w14:textId="77777777" w:rsidR="00C54468" w:rsidRDefault="00C54468" w:rsidP="005F67F8">
            <w:r>
              <w:t>Thấp</w:t>
            </w:r>
          </w:p>
        </w:tc>
      </w:tr>
      <w:tr w:rsidR="00C54468" w14:paraId="558FBACC" w14:textId="77777777" w:rsidTr="005F67F8">
        <w:tc>
          <w:tcPr>
            <w:tcW w:w="1350" w:type="dxa"/>
            <w:vMerge w:val="restart"/>
            <w:tcBorders>
              <w:top w:val="single" w:sz="4" w:space="0" w:color="auto"/>
              <w:left w:val="single" w:sz="4" w:space="0" w:color="auto"/>
              <w:bottom w:val="single" w:sz="4" w:space="0" w:color="auto"/>
              <w:right w:val="single" w:sz="4" w:space="0" w:color="auto"/>
            </w:tcBorders>
          </w:tcPr>
          <w:p w14:paraId="1E17C133" w14:textId="77777777" w:rsidR="00C54468" w:rsidRDefault="00C54468" w:rsidP="005F67F8"/>
          <w:p w14:paraId="105B8557" w14:textId="77777777" w:rsidR="00C54468" w:rsidRDefault="00C54468" w:rsidP="005F67F8"/>
          <w:p w14:paraId="22171CD8" w14:textId="6A46DA18" w:rsidR="00C54468" w:rsidRDefault="001E31A9" w:rsidP="005F67F8">
            <w:r>
              <w:t>Công nghệ</w:t>
            </w:r>
          </w:p>
        </w:tc>
        <w:tc>
          <w:tcPr>
            <w:tcW w:w="2790" w:type="dxa"/>
            <w:tcBorders>
              <w:top w:val="single" w:sz="4" w:space="0" w:color="auto"/>
              <w:left w:val="single" w:sz="4" w:space="0" w:color="auto"/>
              <w:bottom w:val="single" w:sz="4" w:space="0" w:color="auto"/>
              <w:right w:val="single" w:sz="4" w:space="0" w:color="auto"/>
            </w:tcBorders>
            <w:hideMark/>
          </w:tcPr>
          <w:p w14:paraId="6BBA53D2" w14:textId="6B1DE028" w:rsidR="00C54468" w:rsidRDefault="001E31A9" w:rsidP="005F67F8">
            <w:r>
              <w:t>Sử dụng nhiều công nghệ mới</w:t>
            </w:r>
          </w:p>
        </w:tc>
        <w:tc>
          <w:tcPr>
            <w:tcW w:w="2160" w:type="dxa"/>
            <w:tcBorders>
              <w:top w:val="single" w:sz="4" w:space="0" w:color="auto"/>
              <w:left w:val="single" w:sz="4" w:space="0" w:color="auto"/>
              <w:bottom w:val="single" w:sz="4" w:space="0" w:color="auto"/>
              <w:right w:val="single" w:sz="4" w:space="0" w:color="auto"/>
            </w:tcBorders>
            <w:hideMark/>
          </w:tcPr>
          <w:p w14:paraId="662E98D2" w14:textId="77777777" w:rsidR="00C54468" w:rsidRDefault="00C54468" w:rsidP="005F67F8">
            <w:r>
              <w:t>Khó khăn trong việc kết hợp triển khai hệ thống</w:t>
            </w:r>
          </w:p>
        </w:tc>
        <w:tc>
          <w:tcPr>
            <w:tcW w:w="1260" w:type="dxa"/>
            <w:tcBorders>
              <w:top w:val="single" w:sz="4" w:space="0" w:color="auto"/>
              <w:left w:val="single" w:sz="4" w:space="0" w:color="auto"/>
              <w:bottom w:val="single" w:sz="4" w:space="0" w:color="auto"/>
              <w:right w:val="single" w:sz="4" w:space="0" w:color="auto"/>
            </w:tcBorders>
            <w:hideMark/>
          </w:tcPr>
          <w:p w14:paraId="24A9A21B" w14:textId="77777777" w:rsidR="00C54468" w:rsidRDefault="00C54468" w:rsidP="005F67F8">
            <w:r>
              <w:t>Lớn</w:t>
            </w:r>
          </w:p>
        </w:tc>
        <w:tc>
          <w:tcPr>
            <w:tcW w:w="1328" w:type="dxa"/>
            <w:tcBorders>
              <w:top w:val="single" w:sz="4" w:space="0" w:color="auto"/>
              <w:left w:val="single" w:sz="4" w:space="0" w:color="auto"/>
              <w:bottom w:val="single" w:sz="4" w:space="0" w:color="auto"/>
              <w:right w:val="single" w:sz="4" w:space="0" w:color="auto"/>
            </w:tcBorders>
            <w:hideMark/>
          </w:tcPr>
          <w:p w14:paraId="1ABCBC47" w14:textId="77777777" w:rsidR="00C54468" w:rsidRDefault="00C54468" w:rsidP="005F67F8">
            <w:r>
              <w:t>Trung bình</w:t>
            </w:r>
          </w:p>
        </w:tc>
      </w:tr>
      <w:tr w:rsidR="00C54468" w14:paraId="5E5B8E43" w14:textId="77777777" w:rsidTr="005F67F8">
        <w:tc>
          <w:tcPr>
            <w:tcW w:w="0" w:type="auto"/>
            <w:vMerge/>
            <w:tcBorders>
              <w:top w:val="single" w:sz="4" w:space="0" w:color="auto"/>
              <w:left w:val="single" w:sz="4" w:space="0" w:color="auto"/>
              <w:bottom w:val="single" w:sz="4" w:space="0" w:color="auto"/>
              <w:right w:val="single" w:sz="4" w:space="0" w:color="auto"/>
            </w:tcBorders>
            <w:vAlign w:val="center"/>
            <w:hideMark/>
          </w:tcPr>
          <w:p w14:paraId="05FDF722" w14:textId="77777777" w:rsidR="00C54468" w:rsidRDefault="00C54468" w:rsidP="005F67F8">
            <w:pPr>
              <w:widowControl/>
              <w:suppressAutoHyphens w:val="0"/>
              <w:spacing w:after="0"/>
              <w:jc w:val="left"/>
            </w:pPr>
          </w:p>
        </w:tc>
        <w:tc>
          <w:tcPr>
            <w:tcW w:w="2790" w:type="dxa"/>
            <w:tcBorders>
              <w:top w:val="single" w:sz="4" w:space="0" w:color="auto"/>
              <w:left w:val="single" w:sz="4" w:space="0" w:color="auto"/>
              <w:bottom w:val="single" w:sz="4" w:space="0" w:color="auto"/>
              <w:right w:val="single" w:sz="4" w:space="0" w:color="auto"/>
            </w:tcBorders>
            <w:hideMark/>
          </w:tcPr>
          <w:p w14:paraId="7AFE90B7" w14:textId="5B48E201" w:rsidR="00C54468" w:rsidRDefault="001E31A9" w:rsidP="005F67F8">
            <w:r>
              <w:t>Tính năng recommend system khó</w:t>
            </w:r>
          </w:p>
        </w:tc>
        <w:tc>
          <w:tcPr>
            <w:tcW w:w="2160" w:type="dxa"/>
            <w:tcBorders>
              <w:top w:val="single" w:sz="4" w:space="0" w:color="auto"/>
              <w:left w:val="single" w:sz="4" w:space="0" w:color="auto"/>
              <w:bottom w:val="single" w:sz="4" w:space="0" w:color="auto"/>
              <w:right w:val="single" w:sz="4" w:space="0" w:color="auto"/>
            </w:tcBorders>
            <w:hideMark/>
          </w:tcPr>
          <w:p w14:paraId="1302B39F" w14:textId="77777777" w:rsidR="00C54468" w:rsidRDefault="00C54468" w:rsidP="005F67F8">
            <w:r>
              <w:t>Khó khăn trong triển khai giải pháp do độ phức tạp</w:t>
            </w:r>
          </w:p>
        </w:tc>
        <w:tc>
          <w:tcPr>
            <w:tcW w:w="1260" w:type="dxa"/>
            <w:tcBorders>
              <w:top w:val="single" w:sz="4" w:space="0" w:color="auto"/>
              <w:left w:val="single" w:sz="4" w:space="0" w:color="auto"/>
              <w:bottom w:val="single" w:sz="4" w:space="0" w:color="auto"/>
              <w:right w:val="single" w:sz="4" w:space="0" w:color="auto"/>
            </w:tcBorders>
            <w:hideMark/>
          </w:tcPr>
          <w:p w14:paraId="69B1870B" w14:textId="77777777" w:rsidR="00C54468" w:rsidRDefault="00C54468" w:rsidP="005F67F8">
            <w:r>
              <w:t>Lớn</w:t>
            </w:r>
          </w:p>
        </w:tc>
        <w:tc>
          <w:tcPr>
            <w:tcW w:w="1328" w:type="dxa"/>
            <w:tcBorders>
              <w:top w:val="single" w:sz="4" w:space="0" w:color="auto"/>
              <w:left w:val="single" w:sz="4" w:space="0" w:color="auto"/>
              <w:bottom w:val="single" w:sz="4" w:space="0" w:color="auto"/>
              <w:right w:val="single" w:sz="4" w:space="0" w:color="auto"/>
            </w:tcBorders>
            <w:hideMark/>
          </w:tcPr>
          <w:p w14:paraId="5A96983F" w14:textId="77777777" w:rsidR="00C54468" w:rsidRDefault="00C54468" w:rsidP="005F67F8">
            <w:r>
              <w:t>Trung bình</w:t>
            </w:r>
          </w:p>
        </w:tc>
      </w:tr>
      <w:tr w:rsidR="00C54468" w14:paraId="6B7B2269" w14:textId="77777777" w:rsidTr="005F67F8">
        <w:tc>
          <w:tcPr>
            <w:tcW w:w="1350" w:type="dxa"/>
            <w:vMerge w:val="restart"/>
            <w:tcBorders>
              <w:top w:val="single" w:sz="4" w:space="0" w:color="auto"/>
              <w:left w:val="single" w:sz="4" w:space="0" w:color="auto"/>
              <w:bottom w:val="single" w:sz="4" w:space="0" w:color="auto"/>
              <w:right w:val="single" w:sz="4" w:space="0" w:color="auto"/>
            </w:tcBorders>
          </w:tcPr>
          <w:p w14:paraId="796D9753" w14:textId="77777777" w:rsidR="00C54468" w:rsidRDefault="00C54468" w:rsidP="005F67F8"/>
          <w:p w14:paraId="7C533612" w14:textId="77777777" w:rsidR="00C54468" w:rsidRDefault="00C54468" w:rsidP="005F67F8"/>
          <w:p w14:paraId="1F4E5889" w14:textId="37D29AC2" w:rsidR="00C54468" w:rsidRDefault="001E31A9" w:rsidP="001E31A9">
            <w:r>
              <w:t>Nhân sự</w:t>
            </w:r>
          </w:p>
        </w:tc>
        <w:tc>
          <w:tcPr>
            <w:tcW w:w="2790" w:type="dxa"/>
            <w:tcBorders>
              <w:top w:val="single" w:sz="4" w:space="0" w:color="auto"/>
              <w:left w:val="single" w:sz="4" w:space="0" w:color="auto"/>
              <w:bottom w:val="single" w:sz="4" w:space="0" w:color="auto"/>
              <w:right w:val="single" w:sz="4" w:space="0" w:color="auto"/>
            </w:tcBorders>
            <w:hideMark/>
          </w:tcPr>
          <w:p w14:paraId="1BA74D53" w14:textId="77777777" w:rsidR="00C54468" w:rsidRDefault="00C54468" w:rsidP="005F67F8">
            <w:r>
              <w:t>Nhân lực không đủ</w:t>
            </w:r>
          </w:p>
        </w:tc>
        <w:tc>
          <w:tcPr>
            <w:tcW w:w="2160" w:type="dxa"/>
            <w:tcBorders>
              <w:top w:val="single" w:sz="4" w:space="0" w:color="auto"/>
              <w:left w:val="single" w:sz="4" w:space="0" w:color="auto"/>
              <w:bottom w:val="single" w:sz="4" w:space="0" w:color="auto"/>
              <w:right w:val="single" w:sz="4" w:space="0" w:color="auto"/>
            </w:tcBorders>
            <w:hideMark/>
          </w:tcPr>
          <w:p w14:paraId="7C4E1C8D" w14:textId="77777777" w:rsidR="00C54468" w:rsidRDefault="00C54468" w:rsidP="005F67F8">
            <w:r>
              <w:t>Trễ dự án</w:t>
            </w:r>
          </w:p>
        </w:tc>
        <w:tc>
          <w:tcPr>
            <w:tcW w:w="1260" w:type="dxa"/>
            <w:tcBorders>
              <w:top w:val="single" w:sz="4" w:space="0" w:color="auto"/>
              <w:left w:val="single" w:sz="4" w:space="0" w:color="auto"/>
              <w:bottom w:val="single" w:sz="4" w:space="0" w:color="auto"/>
              <w:right w:val="single" w:sz="4" w:space="0" w:color="auto"/>
            </w:tcBorders>
            <w:hideMark/>
          </w:tcPr>
          <w:p w14:paraId="5BAA3E4A" w14:textId="77777777" w:rsidR="00C54468" w:rsidRDefault="00C54468" w:rsidP="005F67F8">
            <w:r>
              <w:t>Trung bình</w:t>
            </w:r>
          </w:p>
        </w:tc>
        <w:tc>
          <w:tcPr>
            <w:tcW w:w="1328" w:type="dxa"/>
            <w:tcBorders>
              <w:top w:val="single" w:sz="4" w:space="0" w:color="auto"/>
              <w:left w:val="single" w:sz="4" w:space="0" w:color="auto"/>
              <w:bottom w:val="single" w:sz="4" w:space="0" w:color="auto"/>
              <w:right w:val="single" w:sz="4" w:space="0" w:color="auto"/>
            </w:tcBorders>
            <w:hideMark/>
          </w:tcPr>
          <w:p w14:paraId="2D247A78" w14:textId="77777777" w:rsidR="00C54468" w:rsidRDefault="00C54468" w:rsidP="005F67F8">
            <w:r>
              <w:t>Trung bình</w:t>
            </w:r>
          </w:p>
        </w:tc>
      </w:tr>
      <w:tr w:rsidR="00C54468" w14:paraId="7F13AF0C" w14:textId="77777777" w:rsidTr="005F67F8">
        <w:tc>
          <w:tcPr>
            <w:tcW w:w="0" w:type="auto"/>
            <w:vMerge/>
            <w:tcBorders>
              <w:top w:val="single" w:sz="4" w:space="0" w:color="auto"/>
              <w:left w:val="single" w:sz="4" w:space="0" w:color="auto"/>
              <w:bottom w:val="single" w:sz="4" w:space="0" w:color="auto"/>
              <w:right w:val="single" w:sz="4" w:space="0" w:color="auto"/>
            </w:tcBorders>
            <w:vAlign w:val="center"/>
            <w:hideMark/>
          </w:tcPr>
          <w:p w14:paraId="6DE407A9" w14:textId="77777777" w:rsidR="00C54468" w:rsidRDefault="00C54468" w:rsidP="005F67F8">
            <w:pPr>
              <w:widowControl/>
              <w:suppressAutoHyphens w:val="0"/>
              <w:spacing w:after="0"/>
              <w:jc w:val="left"/>
            </w:pPr>
          </w:p>
        </w:tc>
        <w:tc>
          <w:tcPr>
            <w:tcW w:w="2790" w:type="dxa"/>
            <w:tcBorders>
              <w:top w:val="single" w:sz="4" w:space="0" w:color="auto"/>
              <w:left w:val="single" w:sz="4" w:space="0" w:color="auto"/>
              <w:bottom w:val="single" w:sz="4" w:space="0" w:color="auto"/>
              <w:right w:val="single" w:sz="4" w:space="0" w:color="auto"/>
            </w:tcBorders>
            <w:hideMark/>
          </w:tcPr>
          <w:p w14:paraId="6006BF6D" w14:textId="77777777" w:rsidR="00C54468" w:rsidRDefault="00C54468" w:rsidP="005F67F8">
            <w:r>
              <w:t>Đội ngũ không có kinh nghiệm</w:t>
            </w:r>
            <w:bookmarkStart w:id="18" w:name="_GoBack"/>
            <w:bookmarkEnd w:id="18"/>
          </w:p>
        </w:tc>
        <w:tc>
          <w:tcPr>
            <w:tcW w:w="2160" w:type="dxa"/>
            <w:tcBorders>
              <w:top w:val="single" w:sz="4" w:space="0" w:color="auto"/>
              <w:left w:val="single" w:sz="4" w:space="0" w:color="auto"/>
              <w:bottom w:val="single" w:sz="4" w:space="0" w:color="auto"/>
              <w:right w:val="single" w:sz="4" w:space="0" w:color="auto"/>
            </w:tcBorders>
            <w:hideMark/>
          </w:tcPr>
          <w:p w14:paraId="7DEA9B20" w14:textId="77777777" w:rsidR="00C54468" w:rsidRDefault="00C54468" w:rsidP="005F67F8">
            <w:r>
              <w:t>Trễ dự án, khó triển khai</w:t>
            </w:r>
          </w:p>
        </w:tc>
        <w:tc>
          <w:tcPr>
            <w:tcW w:w="1260" w:type="dxa"/>
            <w:tcBorders>
              <w:top w:val="single" w:sz="4" w:space="0" w:color="auto"/>
              <w:left w:val="single" w:sz="4" w:space="0" w:color="auto"/>
              <w:bottom w:val="single" w:sz="4" w:space="0" w:color="auto"/>
              <w:right w:val="single" w:sz="4" w:space="0" w:color="auto"/>
            </w:tcBorders>
            <w:hideMark/>
          </w:tcPr>
          <w:p w14:paraId="2C4E155C" w14:textId="77777777" w:rsidR="00C54468" w:rsidRDefault="00C54468" w:rsidP="005F67F8">
            <w:r>
              <w:t>Trung bình</w:t>
            </w:r>
          </w:p>
        </w:tc>
        <w:tc>
          <w:tcPr>
            <w:tcW w:w="1328" w:type="dxa"/>
            <w:tcBorders>
              <w:top w:val="single" w:sz="4" w:space="0" w:color="auto"/>
              <w:left w:val="single" w:sz="4" w:space="0" w:color="auto"/>
              <w:bottom w:val="single" w:sz="4" w:space="0" w:color="auto"/>
              <w:right w:val="single" w:sz="4" w:space="0" w:color="auto"/>
            </w:tcBorders>
            <w:hideMark/>
          </w:tcPr>
          <w:p w14:paraId="4A963247" w14:textId="77777777" w:rsidR="00C54468" w:rsidRDefault="00C54468" w:rsidP="005F67F8">
            <w:r>
              <w:t>Trung bình</w:t>
            </w:r>
          </w:p>
        </w:tc>
      </w:tr>
      <w:tr w:rsidR="00C54468" w14:paraId="5DEB14E5" w14:textId="77777777" w:rsidTr="005F67F8">
        <w:tc>
          <w:tcPr>
            <w:tcW w:w="0" w:type="auto"/>
            <w:vMerge/>
            <w:tcBorders>
              <w:top w:val="single" w:sz="4" w:space="0" w:color="auto"/>
              <w:left w:val="single" w:sz="4" w:space="0" w:color="auto"/>
              <w:bottom w:val="single" w:sz="4" w:space="0" w:color="auto"/>
              <w:right w:val="single" w:sz="4" w:space="0" w:color="auto"/>
            </w:tcBorders>
            <w:vAlign w:val="center"/>
            <w:hideMark/>
          </w:tcPr>
          <w:p w14:paraId="312F56B9" w14:textId="77777777" w:rsidR="00C54468" w:rsidRDefault="00C54468" w:rsidP="005F67F8">
            <w:pPr>
              <w:widowControl/>
              <w:suppressAutoHyphens w:val="0"/>
              <w:spacing w:after="0"/>
              <w:jc w:val="left"/>
            </w:pPr>
          </w:p>
        </w:tc>
        <w:tc>
          <w:tcPr>
            <w:tcW w:w="2790" w:type="dxa"/>
            <w:tcBorders>
              <w:top w:val="single" w:sz="4" w:space="0" w:color="auto"/>
              <w:left w:val="single" w:sz="4" w:space="0" w:color="auto"/>
              <w:bottom w:val="single" w:sz="4" w:space="0" w:color="auto"/>
              <w:right w:val="single" w:sz="4" w:space="0" w:color="auto"/>
            </w:tcBorders>
            <w:hideMark/>
          </w:tcPr>
          <w:p w14:paraId="001EB853" w14:textId="77777777" w:rsidR="00C54468" w:rsidRDefault="00C54468" w:rsidP="005F67F8">
            <w:r>
              <w:t>Tuyển người mới vào dự án</w:t>
            </w:r>
          </w:p>
        </w:tc>
        <w:tc>
          <w:tcPr>
            <w:tcW w:w="2160" w:type="dxa"/>
            <w:tcBorders>
              <w:top w:val="single" w:sz="4" w:space="0" w:color="auto"/>
              <w:left w:val="single" w:sz="4" w:space="0" w:color="auto"/>
              <w:bottom w:val="single" w:sz="4" w:space="0" w:color="auto"/>
              <w:right w:val="single" w:sz="4" w:space="0" w:color="auto"/>
            </w:tcBorders>
            <w:hideMark/>
          </w:tcPr>
          <w:p w14:paraId="3591F5B6" w14:textId="77777777" w:rsidR="00C54468" w:rsidRDefault="00C54468" w:rsidP="005F67F8">
            <w:r>
              <w:t>Trễ dự án</w:t>
            </w:r>
          </w:p>
        </w:tc>
        <w:tc>
          <w:tcPr>
            <w:tcW w:w="1260" w:type="dxa"/>
            <w:tcBorders>
              <w:top w:val="single" w:sz="4" w:space="0" w:color="auto"/>
              <w:left w:val="single" w:sz="4" w:space="0" w:color="auto"/>
              <w:bottom w:val="single" w:sz="4" w:space="0" w:color="auto"/>
              <w:right w:val="single" w:sz="4" w:space="0" w:color="auto"/>
            </w:tcBorders>
            <w:hideMark/>
          </w:tcPr>
          <w:p w14:paraId="3B8C0B61" w14:textId="77777777" w:rsidR="00C54468" w:rsidRDefault="00C54468" w:rsidP="005F67F8">
            <w:r>
              <w:t>Thấp</w:t>
            </w:r>
          </w:p>
        </w:tc>
        <w:tc>
          <w:tcPr>
            <w:tcW w:w="1328" w:type="dxa"/>
            <w:tcBorders>
              <w:top w:val="single" w:sz="4" w:space="0" w:color="auto"/>
              <w:left w:val="single" w:sz="4" w:space="0" w:color="auto"/>
              <w:bottom w:val="single" w:sz="4" w:space="0" w:color="auto"/>
              <w:right w:val="single" w:sz="4" w:space="0" w:color="auto"/>
            </w:tcBorders>
            <w:hideMark/>
          </w:tcPr>
          <w:p w14:paraId="069D5C50" w14:textId="77777777" w:rsidR="00C54468" w:rsidRDefault="00C54468" w:rsidP="005F67F8">
            <w:r>
              <w:t>Thấp</w:t>
            </w:r>
          </w:p>
        </w:tc>
      </w:tr>
      <w:tr w:rsidR="00C54468" w14:paraId="206661F8" w14:textId="77777777" w:rsidTr="005F67F8">
        <w:trPr>
          <w:trHeight w:val="557"/>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E8D7900" w14:textId="77777777" w:rsidR="00C54468" w:rsidRDefault="00C54468" w:rsidP="005F67F8">
            <w:pPr>
              <w:widowControl/>
              <w:suppressAutoHyphens w:val="0"/>
              <w:spacing w:after="0"/>
              <w:jc w:val="left"/>
            </w:pPr>
          </w:p>
        </w:tc>
        <w:tc>
          <w:tcPr>
            <w:tcW w:w="2790" w:type="dxa"/>
            <w:tcBorders>
              <w:top w:val="single" w:sz="4" w:space="0" w:color="auto"/>
              <w:left w:val="single" w:sz="4" w:space="0" w:color="auto"/>
              <w:bottom w:val="single" w:sz="4" w:space="0" w:color="auto"/>
              <w:right w:val="single" w:sz="4" w:space="0" w:color="auto"/>
            </w:tcBorders>
            <w:hideMark/>
          </w:tcPr>
          <w:p w14:paraId="3467A661" w14:textId="77777777" w:rsidR="00C54468" w:rsidRDefault="00C54468" w:rsidP="005F67F8">
            <w:r>
              <w:t>Một số bộ phận nhân sự dự án bị thay đổi</w:t>
            </w:r>
          </w:p>
        </w:tc>
        <w:tc>
          <w:tcPr>
            <w:tcW w:w="2160" w:type="dxa"/>
            <w:tcBorders>
              <w:top w:val="single" w:sz="4" w:space="0" w:color="auto"/>
              <w:left w:val="single" w:sz="4" w:space="0" w:color="auto"/>
              <w:bottom w:val="single" w:sz="4" w:space="0" w:color="auto"/>
              <w:right w:val="single" w:sz="4" w:space="0" w:color="auto"/>
            </w:tcBorders>
            <w:hideMark/>
          </w:tcPr>
          <w:p w14:paraId="0766A59E" w14:textId="77777777" w:rsidR="00C54468" w:rsidRDefault="00C54468" w:rsidP="005F67F8">
            <w:r>
              <w:t>Trễ dự án</w:t>
            </w:r>
          </w:p>
        </w:tc>
        <w:tc>
          <w:tcPr>
            <w:tcW w:w="1260" w:type="dxa"/>
            <w:tcBorders>
              <w:top w:val="single" w:sz="4" w:space="0" w:color="auto"/>
              <w:left w:val="single" w:sz="4" w:space="0" w:color="auto"/>
              <w:bottom w:val="single" w:sz="4" w:space="0" w:color="auto"/>
              <w:right w:val="single" w:sz="4" w:space="0" w:color="auto"/>
            </w:tcBorders>
            <w:hideMark/>
          </w:tcPr>
          <w:p w14:paraId="07EC51BA" w14:textId="77777777" w:rsidR="00C54468" w:rsidRDefault="00C54468" w:rsidP="005F67F8">
            <w:r>
              <w:t>Thấp</w:t>
            </w:r>
          </w:p>
        </w:tc>
        <w:tc>
          <w:tcPr>
            <w:tcW w:w="1328" w:type="dxa"/>
            <w:tcBorders>
              <w:top w:val="single" w:sz="4" w:space="0" w:color="auto"/>
              <w:left w:val="single" w:sz="4" w:space="0" w:color="auto"/>
              <w:bottom w:val="single" w:sz="4" w:space="0" w:color="auto"/>
              <w:right w:val="single" w:sz="4" w:space="0" w:color="auto"/>
            </w:tcBorders>
            <w:hideMark/>
          </w:tcPr>
          <w:p w14:paraId="1008104F" w14:textId="77777777" w:rsidR="00C54468" w:rsidRDefault="00C54468" w:rsidP="005F67F8">
            <w:r>
              <w:t>Trung bình</w:t>
            </w:r>
          </w:p>
        </w:tc>
      </w:tr>
    </w:tbl>
    <w:p w14:paraId="12C93493" w14:textId="77777777" w:rsidR="00C86142" w:rsidRDefault="00C86142"/>
    <w:p w14:paraId="4BF297D6" w14:textId="77777777" w:rsidR="00C86142" w:rsidRDefault="00073D79">
      <w:pPr>
        <w:pStyle w:val="Heading1"/>
        <w:numPr>
          <w:ilvl w:val="0"/>
          <w:numId w:val="2"/>
        </w:numPr>
      </w:pPr>
      <w:bookmarkStart w:id="19" w:name="_Toc25660396"/>
      <w:r>
        <w:t>Ước lượng giá thành</w:t>
      </w:r>
      <w:bookmarkEnd w:id="19"/>
    </w:p>
    <w:p w14:paraId="34B7BB91" w14:textId="77777777" w:rsidR="00205D2D" w:rsidRDefault="00073D79">
      <w:pPr>
        <w:rPr>
          <w:i/>
        </w:rPr>
      </w:pPr>
      <w:r>
        <w:rPr>
          <w:i/>
        </w:rPr>
        <w:t xml:space="preserve">Chi phí phát </w:t>
      </w:r>
      <w:proofErr w:type="gramStart"/>
      <w:r>
        <w:rPr>
          <w:i/>
        </w:rPr>
        <w:t xml:space="preserve">triển </w:t>
      </w:r>
      <w:r w:rsidR="008C2492">
        <w:rPr>
          <w:i/>
        </w:rPr>
        <w:t>:</w:t>
      </w:r>
      <w:proofErr w:type="gramEnd"/>
      <w:r w:rsidR="008C2492">
        <w:rPr>
          <w:i/>
        </w:rPr>
        <w:t xml:space="preserve"> 100</w:t>
      </w:r>
      <w:r w:rsidR="00205D2D">
        <w:rPr>
          <w:i/>
        </w:rPr>
        <w:t xml:space="preserve">.000 USD </w:t>
      </w:r>
    </w:p>
    <w:p w14:paraId="07A386D1" w14:textId="77777777" w:rsidR="00C86142" w:rsidRDefault="00073D79">
      <w:pPr>
        <w:rPr>
          <w:i/>
        </w:rPr>
      </w:pPr>
      <w:r>
        <w:rPr>
          <w:i/>
        </w:rPr>
        <w:lastRenderedPageBreak/>
        <w:t xml:space="preserve">Chi phí kiểm </w:t>
      </w:r>
      <w:proofErr w:type="gramStart"/>
      <w:r>
        <w:rPr>
          <w:i/>
        </w:rPr>
        <w:t>thử</w:t>
      </w:r>
      <w:r w:rsidR="008C2492">
        <w:rPr>
          <w:i/>
        </w:rPr>
        <w:t xml:space="preserve"> :</w:t>
      </w:r>
      <w:proofErr w:type="gramEnd"/>
      <w:r w:rsidR="008C2492">
        <w:rPr>
          <w:i/>
        </w:rPr>
        <w:t xml:space="preserve"> 50</w:t>
      </w:r>
      <w:r w:rsidR="00205D2D">
        <w:rPr>
          <w:i/>
        </w:rPr>
        <w:t>.000 USD</w:t>
      </w:r>
    </w:p>
    <w:p w14:paraId="2777AAF0" w14:textId="77777777" w:rsidR="00C86142" w:rsidRDefault="00073D79">
      <w:pPr>
        <w:rPr>
          <w:i/>
        </w:rPr>
      </w:pPr>
      <w:r>
        <w:rPr>
          <w:i/>
        </w:rPr>
        <w:t xml:space="preserve">Chi phí vận hành, quản lý, hành </w:t>
      </w:r>
      <w:proofErr w:type="gramStart"/>
      <w:r>
        <w:rPr>
          <w:i/>
        </w:rPr>
        <w:t>chính</w:t>
      </w:r>
      <w:r w:rsidR="008C2492">
        <w:rPr>
          <w:i/>
        </w:rPr>
        <w:t xml:space="preserve"> :</w:t>
      </w:r>
      <w:proofErr w:type="gramEnd"/>
      <w:r w:rsidR="008C2492">
        <w:rPr>
          <w:i/>
        </w:rPr>
        <w:t xml:space="preserve"> 10</w:t>
      </w:r>
      <w:r w:rsidR="00205D2D">
        <w:rPr>
          <w:i/>
        </w:rPr>
        <w:t>.000 USD/tháng</w:t>
      </w:r>
    </w:p>
    <w:p w14:paraId="34E576B4" w14:textId="77777777" w:rsidR="00C86142" w:rsidRDefault="00073D79">
      <w:pPr>
        <w:rPr>
          <w:i/>
        </w:rPr>
      </w:pPr>
      <w:r>
        <w:rPr>
          <w:i/>
        </w:rPr>
        <w:t xml:space="preserve">Chi phí kính doanh, quảng cáo, tiếp </w:t>
      </w:r>
      <w:proofErr w:type="gramStart"/>
      <w:r>
        <w:rPr>
          <w:i/>
        </w:rPr>
        <w:t>thị</w:t>
      </w:r>
      <w:r w:rsidR="008C2492">
        <w:rPr>
          <w:i/>
        </w:rPr>
        <w:t xml:space="preserve"> :</w:t>
      </w:r>
      <w:proofErr w:type="gramEnd"/>
      <w:r w:rsidR="008C2492">
        <w:rPr>
          <w:i/>
        </w:rPr>
        <w:t xml:space="preserve"> 2</w:t>
      </w:r>
      <w:r w:rsidR="00205D2D">
        <w:rPr>
          <w:i/>
        </w:rPr>
        <w:t>0.000 USD</w:t>
      </w:r>
    </w:p>
    <w:p w14:paraId="6207B619" w14:textId="77777777" w:rsidR="00C86142" w:rsidRDefault="00073D79">
      <w:pPr>
        <w:pStyle w:val="Heading1"/>
        <w:numPr>
          <w:ilvl w:val="0"/>
          <w:numId w:val="2"/>
        </w:numPr>
      </w:pPr>
      <w:bookmarkStart w:id="20" w:name="_Toc25660397"/>
      <w:r>
        <w:t>Ước lượng chất lượng</w:t>
      </w:r>
      <w:bookmarkEnd w:id="20"/>
    </w:p>
    <w:p w14:paraId="5CE1CDB3" w14:textId="77777777" w:rsidR="00C86142" w:rsidRDefault="00073D79">
      <w:pPr>
        <w:rPr>
          <w:i/>
        </w:rPr>
      </w:pPr>
      <w:r>
        <w:rPr>
          <w:i/>
        </w:rPr>
        <w:t xml:space="preserve">Ước lượng số dòng </w:t>
      </w:r>
      <w:proofErr w:type="gramStart"/>
      <w:r>
        <w:rPr>
          <w:i/>
        </w:rPr>
        <w:t>code</w:t>
      </w:r>
      <w:r w:rsidR="00887DCE">
        <w:rPr>
          <w:i/>
        </w:rPr>
        <w:t xml:space="preserve"> :</w:t>
      </w:r>
      <w:proofErr w:type="gramEnd"/>
      <w:r w:rsidR="00887DCE">
        <w:rPr>
          <w:i/>
        </w:rPr>
        <w:t xml:space="preserve"> </w:t>
      </w:r>
      <w:r w:rsidR="00A703AE">
        <w:rPr>
          <w:i/>
        </w:rPr>
        <w:t>80.000-</w:t>
      </w:r>
      <w:r w:rsidR="00887DCE">
        <w:rPr>
          <w:i/>
        </w:rPr>
        <w:t xml:space="preserve">100.000 dòng </w:t>
      </w:r>
    </w:p>
    <w:p w14:paraId="5D9D2617" w14:textId="77777777" w:rsidR="00C86142" w:rsidRDefault="00073D79">
      <w:pPr>
        <w:rPr>
          <w:i/>
        </w:rPr>
      </w:pPr>
      <w:r>
        <w:rPr>
          <w:i/>
        </w:rPr>
        <w:t xml:space="preserve">Ước lượng số </w:t>
      </w:r>
      <w:proofErr w:type="gramStart"/>
      <w:r>
        <w:rPr>
          <w:i/>
        </w:rPr>
        <w:t xml:space="preserve">testcase </w:t>
      </w:r>
      <w:r w:rsidR="00887DCE">
        <w:rPr>
          <w:i/>
        </w:rPr>
        <w:t>:</w:t>
      </w:r>
      <w:proofErr w:type="gramEnd"/>
      <w:r w:rsidR="00887DCE">
        <w:rPr>
          <w:i/>
        </w:rPr>
        <w:t xml:space="preserve"> 20</w:t>
      </w:r>
      <w:r w:rsidR="006B3815">
        <w:rPr>
          <w:i/>
        </w:rPr>
        <w:t>0</w:t>
      </w:r>
      <w:r w:rsidR="00A703AE">
        <w:rPr>
          <w:i/>
        </w:rPr>
        <w:t>-300</w:t>
      </w:r>
      <w:r w:rsidR="00887DCE">
        <w:rPr>
          <w:i/>
        </w:rPr>
        <w:t xml:space="preserve"> testcase</w:t>
      </w:r>
    </w:p>
    <w:p w14:paraId="70CB26EE" w14:textId="77777777" w:rsidR="00C86142" w:rsidRDefault="00073D79">
      <w:pPr>
        <w:rPr>
          <w:i/>
        </w:rPr>
      </w:pPr>
      <w:r>
        <w:rPr>
          <w:i/>
        </w:rPr>
        <w:t xml:space="preserve">Qui định số dòng comment trên mỗi </w:t>
      </w:r>
      <w:proofErr w:type="gramStart"/>
      <w:r>
        <w:rPr>
          <w:i/>
        </w:rPr>
        <w:t>Kloc</w:t>
      </w:r>
      <w:r w:rsidR="00887DCE">
        <w:rPr>
          <w:i/>
        </w:rPr>
        <w:t xml:space="preserve"> :</w:t>
      </w:r>
      <w:proofErr w:type="gramEnd"/>
      <w:r w:rsidR="00887DCE">
        <w:rPr>
          <w:i/>
        </w:rPr>
        <w:t xml:space="preserve"> 15%-20%</w:t>
      </w:r>
    </w:p>
    <w:p w14:paraId="3CA16BDA" w14:textId="77777777" w:rsidR="00C86142" w:rsidRDefault="00073D79">
      <w:pPr>
        <w:rPr>
          <w:i/>
          <w:lang w:val="fr-FR"/>
        </w:rPr>
      </w:pPr>
      <w:r>
        <w:rPr>
          <w:i/>
          <w:lang w:val="fr-FR"/>
        </w:rPr>
        <w:t>Qui định về số unit test, automation test</w:t>
      </w:r>
      <w:r w:rsidR="00887DCE">
        <w:rPr>
          <w:i/>
          <w:lang w:val="fr-FR"/>
        </w:rPr>
        <w:t> </w:t>
      </w:r>
    </w:p>
    <w:p w14:paraId="17B3598C" w14:textId="77777777" w:rsidR="00C86142" w:rsidRDefault="00073D79">
      <w:pPr>
        <w:pStyle w:val="Heading1"/>
        <w:numPr>
          <w:ilvl w:val="0"/>
          <w:numId w:val="2"/>
        </w:numPr>
      </w:pPr>
      <w:bookmarkStart w:id="21" w:name="_Toc25660398"/>
      <w:r>
        <w:t>Phân tích thiết kế</w:t>
      </w:r>
      <w:bookmarkEnd w:id="21"/>
      <w:r>
        <w:t xml:space="preserve"> </w:t>
      </w:r>
    </w:p>
    <w:p w14:paraId="567F110C" w14:textId="77777777" w:rsidR="00C86142" w:rsidRDefault="00073D79">
      <w:pPr>
        <w:pStyle w:val="Heading2"/>
        <w:numPr>
          <w:ilvl w:val="1"/>
          <w:numId w:val="2"/>
        </w:numPr>
        <w:rPr>
          <w:lang w:eastAsia="en-US" w:bidi="ar-SA"/>
        </w:rPr>
      </w:pPr>
      <w:bookmarkStart w:id="22" w:name="_Toc25660399"/>
      <w:r>
        <w:rPr>
          <w:lang w:eastAsia="en-US" w:bidi="ar-SA"/>
        </w:rPr>
        <w:t>Mô hình tích hợp phần cứng/phần mềm</w:t>
      </w:r>
      <w:bookmarkEnd w:id="22"/>
    </w:p>
    <w:p w14:paraId="63BDD43F" w14:textId="77777777" w:rsidR="00C86142" w:rsidRDefault="00073D79">
      <w:pPr>
        <w:pStyle w:val="Heading2"/>
        <w:numPr>
          <w:ilvl w:val="1"/>
          <w:numId w:val="2"/>
        </w:numPr>
        <w:rPr>
          <w:lang w:eastAsia="en-US" w:bidi="ar-SA"/>
        </w:rPr>
      </w:pPr>
      <w:bookmarkStart w:id="23" w:name="_Toc25660400"/>
      <w:r>
        <w:rPr>
          <w:lang w:eastAsia="en-US" w:bidi="ar-SA"/>
        </w:rPr>
        <w:t>Giao diện</w:t>
      </w:r>
      <w:bookmarkEnd w:id="23"/>
    </w:p>
    <w:p w14:paraId="04845B64" w14:textId="77777777" w:rsidR="0098597F" w:rsidRPr="0098597F" w:rsidRDefault="0098597F" w:rsidP="0098597F">
      <w:pPr>
        <w:rPr>
          <w:lang w:eastAsia="en-US" w:bidi="ar-SA"/>
        </w:rPr>
      </w:pPr>
      <w:r>
        <w:t>Tiêu chuẩn của IOS và Android</w:t>
      </w:r>
    </w:p>
    <w:p w14:paraId="64B2D162" w14:textId="77777777" w:rsidR="00C86142" w:rsidRDefault="00073D79">
      <w:pPr>
        <w:pStyle w:val="Heading2"/>
        <w:numPr>
          <w:ilvl w:val="1"/>
          <w:numId w:val="2"/>
        </w:numPr>
        <w:rPr>
          <w:lang w:eastAsia="en-US" w:bidi="ar-SA"/>
        </w:rPr>
      </w:pPr>
      <w:bookmarkStart w:id="24" w:name="_Toc25660401"/>
      <w:r>
        <w:rPr>
          <w:lang w:eastAsia="en-US" w:bidi="ar-SA"/>
        </w:rPr>
        <w:t>Cơ sở dữ liệu</w:t>
      </w:r>
      <w:bookmarkEnd w:id="24"/>
    </w:p>
    <w:p w14:paraId="3B179670" w14:textId="77777777" w:rsidR="0098597F" w:rsidRPr="0098597F" w:rsidRDefault="00F774DB" w:rsidP="0098597F">
      <w:pPr>
        <w:rPr>
          <w:lang w:eastAsia="en-US" w:bidi="ar-SA"/>
        </w:rPr>
      </w:pPr>
      <w:r w:rsidRPr="00F774DB">
        <w:rPr>
          <w:rFonts w:ascii="Arial" w:hAnsi="Arial" w:cs="Arial"/>
          <w:sz w:val="32"/>
          <w:szCs w:val="45"/>
          <w:shd w:val="clear" w:color="auto" w:fill="FFFFFF"/>
        </w:rPr>
        <w:t>Oracle SQL Developer</w:t>
      </w:r>
      <w:r w:rsidR="0098597F">
        <w:rPr>
          <w:lang w:eastAsia="en-US" w:bidi="ar-SA"/>
        </w:rPr>
        <w:t>, HQL</w:t>
      </w:r>
    </w:p>
    <w:p w14:paraId="12F30781" w14:textId="77777777" w:rsidR="00C86142" w:rsidRDefault="00073D79">
      <w:pPr>
        <w:pStyle w:val="Heading2"/>
        <w:numPr>
          <w:ilvl w:val="1"/>
          <w:numId w:val="2"/>
        </w:numPr>
        <w:rPr>
          <w:lang w:eastAsia="en-US" w:bidi="ar-SA"/>
        </w:rPr>
      </w:pPr>
      <w:bookmarkStart w:id="25" w:name="_Toc25660402"/>
      <w:r>
        <w:rPr>
          <w:lang w:eastAsia="en-US" w:bidi="ar-SA"/>
        </w:rPr>
        <w:t>Mạng</w:t>
      </w:r>
      <w:bookmarkEnd w:id="25"/>
    </w:p>
    <w:p w14:paraId="107397EA" w14:textId="77777777" w:rsidR="00C86142" w:rsidRDefault="00073D79">
      <w:pPr>
        <w:pStyle w:val="Heading1"/>
        <w:numPr>
          <w:ilvl w:val="0"/>
          <w:numId w:val="2"/>
        </w:numPr>
      </w:pPr>
      <w:bookmarkStart w:id="26" w:name="_Toc25660403"/>
      <w:r>
        <w:t>Giám sát dự án</w:t>
      </w:r>
      <w:bookmarkEnd w:id="26"/>
    </w:p>
    <w:p w14:paraId="3D979A64" w14:textId="77777777" w:rsidR="00C86142" w:rsidRDefault="00073D79">
      <w:pPr>
        <w:pStyle w:val="Heading2"/>
        <w:numPr>
          <w:ilvl w:val="1"/>
          <w:numId w:val="2"/>
        </w:numPr>
      </w:pPr>
      <w:bookmarkStart w:id="27" w:name="_Toc25660404"/>
      <w:r>
        <w:t>Trả lời câu hỏi</w:t>
      </w:r>
      <w:bookmarkEnd w:id="27"/>
    </w:p>
    <w:p w14:paraId="7C0AB282" w14:textId="77777777" w:rsidR="00C86142" w:rsidRDefault="00073D79">
      <w:pPr>
        <w:pStyle w:val="ListParagraph"/>
        <w:numPr>
          <w:ilvl w:val="0"/>
          <w:numId w:val="8"/>
        </w:numPr>
      </w:pPr>
      <w:r>
        <w:t>Khách hàng yêu cầu: “Cần có người làm việc trực tiếp ở công ty chúng tôi để tiện trao đổi và sửa lỗi?”.</w:t>
      </w:r>
    </w:p>
    <w:p w14:paraId="416F30AB" w14:textId="77777777" w:rsidR="00C86142" w:rsidRDefault="00073D79" w:rsidP="00BE4F2F">
      <w:pPr>
        <w:pStyle w:val="ListParagraph"/>
        <w:tabs>
          <w:tab w:val="right" w:leader="dot" w:pos="8780"/>
        </w:tabs>
        <w:ind w:left="720"/>
      </w:pPr>
      <w:r>
        <w:t>Nhóm quản lý sẽ trả lời thế nào:</w:t>
      </w:r>
      <w:r w:rsidR="00BE4F2F">
        <w:t xml:space="preserve"> “Không thể có người của chúng tối ở công ty khách hàng </w:t>
      </w:r>
      <w:proofErr w:type="gramStart"/>
      <w:r w:rsidR="00BE4F2F">
        <w:t>được ,</w:t>
      </w:r>
      <w:proofErr w:type="gramEnd"/>
      <w:r w:rsidR="00BE4F2F">
        <w:t xml:space="preserve"> khi có lỗi xảy ra hãy liên hệ để được cung cấp thông tin và sửa lỗi nhanh nhất, chi phí sửa lỗi và tư vẫn sẽ được thống ”</w:t>
      </w:r>
    </w:p>
    <w:p w14:paraId="61AAEB4F" w14:textId="77777777" w:rsidR="00C86142" w:rsidRDefault="00073D79">
      <w:pPr>
        <w:pStyle w:val="ListParagraph"/>
        <w:numPr>
          <w:ilvl w:val="0"/>
          <w:numId w:val="8"/>
        </w:numPr>
      </w:pPr>
      <w:r>
        <w:t>Khách hàng yêu cầu: “Oh. Xếp chúng tôi sử dụng máy tính cài hệ điều hành Windows 95 cơ. Liệu phần mềm này phải chạy được đấy nhé. Ông mới là người duyệt cái này đấy”.</w:t>
      </w:r>
    </w:p>
    <w:p w14:paraId="751211B5" w14:textId="77777777" w:rsidR="00C86142" w:rsidRDefault="00073D79">
      <w:pPr>
        <w:tabs>
          <w:tab w:val="right" w:leader="dot" w:pos="8780"/>
        </w:tabs>
        <w:ind w:left="720"/>
      </w:pPr>
      <w:r>
        <w:t>Nhóm quản lý sẽ trả lời thế nào</w:t>
      </w:r>
      <w:proofErr w:type="gramStart"/>
      <w:r>
        <w:t>: ”Windows</w:t>
      </w:r>
      <w:proofErr w:type="gramEnd"/>
      <w:r>
        <w:t xml:space="preserve"> 95 là hệ điều hành khá cũ, nên để chạy được thì cần phải triển khai dự án thích nghi với điều chi phí ước chừng 20% chi phí tổng dự án nữa.”</w:t>
      </w:r>
    </w:p>
    <w:p w14:paraId="513E4F0E" w14:textId="77777777" w:rsidR="00C86142" w:rsidRDefault="00073D79">
      <w:pPr>
        <w:pStyle w:val="ListParagraph"/>
        <w:numPr>
          <w:ilvl w:val="0"/>
          <w:numId w:val="8"/>
        </w:numPr>
      </w:pPr>
      <w:r>
        <w:t>Khách hàng yêu cầu: “Dự án phát triển phần mề</w:t>
      </w:r>
      <w:r w:rsidR="00ED665B">
        <w:t>m này giá 180.000USD</w:t>
      </w:r>
      <w:r>
        <w:t xml:space="preserve">. Giá </w:t>
      </w:r>
      <w:r>
        <w:lastRenderedPageBreak/>
        <w:t>này có bao gồm VAT hay không nhỉ? Giá cụ thể cho tình huống có VAT và không VAT là bao nhiêu?”</w:t>
      </w:r>
    </w:p>
    <w:p w14:paraId="5E6BA121" w14:textId="77777777" w:rsidR="00C86142" w:rsidRDefault="00073D79" w:rsidP="00ED665B">
      <w:pPr>
        <w:pStyle w:val="ListParagraph"/>
        <w:tabs>
          <w:tab w:val="right" w:leader="dot" w:pos="8780"/>
        </w:tabs>
        <w:ind w:left="720"/>
      </w:pPr>
      <w:r>
        <w:t>Nhóm quản lý sẽ trả lời thế nào:</w:t>
      </w:r>
      <w:r w:rsidR="00ED665B">
        <w:t xml:space="preserve"> “Giá đó không bao gồm thuế VAT, kinh doanh phần mềm sẽ không chịu thuế giá trị gia tăng”</w:t>
      </w:r>
    </w:p>
    <w:p w14:paraId="62114F0B" w14:textId="77777777" w:rsidR="00C86142" w:rsidRDefault="00C86142">
      <w:pPr>
        <w:pStyle w:val="ListParagraph"/>
        <w:tabs>
          <w:tab w:val="right" w:leader="dot" w:pos="8780"/>
        </w:tabs>
        <w:ind w:left="720"/>
      </w:pPr>
    </w:p>
    <w:p w14:paraId="4D1253F4" w14:textId="77777777" w:rsidR="00C86142" w:rsidRDefault="00073D79">
      <w:pPr>
        <w:pStyle w:val="Heading1"/>
        <w:numPr>
          <w:ilvl w:val="0"/>
          <w:numId w:val="2"/>
        </w:numPr>
      </w:pPr>
      <w:bookmarkStart w:id="28" w:name="_Toc25660405"/>
      <w:r>
        <w:t>Đóng dự án</w:t>
      </w:r>
      <w:bookmarkEnd w:id="28"/>
    </w:p>
    <w:p w14:paraId="532B9440" w14:textId="77777777" w:rsidR="00C86142" w:rsidRDefault="00073D79">
      <w:pPr>
        <w:pStyle w:val="Heading2"/>
        <w:numPr>
          <w:ilvl w:val="1"/>
          <w:numId w:val="2"/>
        </w:numPr>
      </w:pPr>
      <w:bookmarkStart w:id="29" w:name="_Toc25660406"/>
      <w:r>
        <w:t>Quản lý mã nguồn</w:t>
      </w:r>
      <w:bookmarkEnd w:id="29"/>
    </w:p>
    <w:p w14:paraId="49E34892" w14:textId="77777777" w:rsidR="00C86142" w:rsidRDefault="00073D79">
      <w:r>
        <w:t xml:space="preserve">Dựa trên các biểu đồ của Git, hoặc các công cụ phân tích code, xuất ra 3 thông kê. Gợi ý </w:t>
      </w:r>
    </w:p>
    <w:p w14:paraId="2F63E367" w14:textId="77777777" w:rsidR="00C86142" w:rsidRDefault="00073D79">
      <w:pPr>
        <w:pStyle w:val="ListParagraph"/>
        <w:numPr>
          <w:ilvl w:val="0"/>
          <w:numId w:val="6"/>
        </w:numPr>
      </w:pPr>
      <w:r>
        <w:t>Số commit của mỗi người</w:t>
      </w:r>
    </w:p>
    <w:p w14:paraId="2617C282" w14:textId="77777777" w:rsidR="00C86142" w:rsidRDefault="00073D79">
      <w:pPr>
        <w:pStyle w:val="ListParagraph"/>
        <w:numPr>
          <w:ilvl w:val="0"/>
          <w:numId w:val="6"/>
        </w:numPr>
      </w:pPr>
      <w:r>
        <w:t>Phân bố commit của dự án (sáng chiều đêm…)</w:t>
      </w:r>
    </w:p>
    <w:p w14:paraId="788DB1C4" w14:textId="77777777" w:rsidR="00C86142" w:rsidRDefault="00073D79">
      <w:pPr>
        <w:pStyle w:val="ListParagraph"/>
        <w:numPr>
          <w:ilvl w:val="0"/>
          <w:numId w:val="6"/>
        </w:numPr>
      </w:pPr>
      <w:r>
        <w:t>Số dòng lệnh bị thay đổi</w:t>
      </w:r>
    </w:p>
    <w:p w14:paraId="6EE9A369" w14:textId="77777777" w:rsidR="00C86142" w:rsidRDefault="00073D79">
      <w:pPr>
        <w:pStyle w:val="ListParagraph"/>
        <w:numPr>
          <w:ilvl w:val="0"/>
          <w:numId w:val="6"/>
        </w:numPr>
      </w:pPr>
      <w:r>
        <w:t>Sơ đồ các branch được tạo ra</w:t>
      </w:r>
    </w:p>
    <w:p w14:paraId="142EF30D" w14:textId="77777777" w:rsidR="00C86142" w:rsidRDefault="00073D79">
      <w:pPr>
        <w:pStyle w:val="ListParagraph"/>
        <w:numPr>
          <w:ilvl w:val="0"/>
          <w:numId w:val="6"/>
        </w:numPr>
      </w:pPr>
      <w:r>
        <w:t>Số dòng lệnh của dự án</w:t>
      </w:r>
    </w:p>
    <w:p w14:paraId="682EEF98" w14:textId="77777777" w:rsidR="00C86142" w:rsidRDefault="00073D79">
      <w:pPr>
        <w:pStyle w:val="Heading2"/>
        <w:numPr>
          <w:ilvl w:val="1"/>
          <w:numId w:val="2"/>
        </w:numPr>
      </w:pPr>
      <w:bookmarkStart w:id="30" w:name="_Toc25660407"/>
      <w:r>
        <w:t>Quản lý công việc</w:t>
      </w:r>
      <w:bookmarkEnd w:id="30"/>
    </w:p>
    <w:p w14:paraId="6BAA8B0F" w14:textId="77777777" w:rsidR="00C86142" w:rsidRDefault="00073D79">
      <w:r>
        <w:t>Dựa trên các biểu đồ của Planner, xuất ra 2 thống kê. Gợi ý</w:t>
      </w:r>
    </w:p>
    <w:p w14:paraId="08A5AD6C" w14:textId="77777777" w:rsidR="00C86142" w:rsidRDefault="00073D79">
      <w:pPr>
        <w:pStyle w:val="ListParagraph"/>
        <w:numPr>
          <w:ilvl w:val="0"/>
          <w:numId w:val="7"/>
        </w:numPr>
      </w:pPr>
      <w:r>
        <w:t>Số task đã hoàn thành, chưa hoàn thành, muộn…</w:t>
      </w:r>
    </w:p>
    <w:p w14:paraId="56FABC29" w14:textId="77777777" w:rsidR="00C86142" w:rsidRDefault="00073D79">
      <w:pPr>
        <w:pStyle w:val="ListParagraph"/>
        <w:numPr>
          <w:ilvl w:val="0"/>
          <w:numId w:val="7"/>
        </w:numPr>
      </w:pPr>
      <w:r>
        <w:t>Bố trí task theo Schedule</w:t>
      </w:r>
    </w:p>
    <w:p w14:paraId="6C114603" w14:textId="77777777" w:rsidR="00C86142" w:rsidRDefault="00073D79">
      <w:pPr>
        <w:pStyle w:val="Heading1"/>
        <w:numPr>
          <w:ilvl w:val="0"/>
          <w:numId w:val="2"/>
        </w:numPr>
        <w:rPr>
          <w:lang w:eastAsia="en-US" w:bidi="ar-SA"/>
        </w:rPr>
      </w:pPr>
      <w:bookmarkStart w:id="31" w:name="_Toc25660408"/>
      <w:r>
        <w:rPr>
          <w:lang w:eastAsia="en-US" w:bidi="ar-SA"/>
        </w:rPr>
        <w:t>Danh mục tài liệu liên quan</w:t>
      </w:r>
      <w:bookmarkEnd w:id="31"/>
    </w:p>
    <w:p w14:paraId="6DB7C81D" w14:textId="77777777" w:rsidR="00C86142" w:rsidRDefault="00C86142">
      <w:pPr>
        <w:rPr>
          <w:lang w:eastAsia="en-US" w:bidi="ar-SA"/>
        </w:rPr>
      </w:pPr>
    </w:p>
    <w:p w14:paraId="3E84F772" w14:textId="77777777" w:rsidR="00C86142" w:rsidRDefault="00C86142">
      <w:pPr>
        <w:rPr>
          <w:lang w:eastAsia="en-US" w:bidi="ar-SA"/>
        </w:rPr>
      </w:pPr>
    </w:p>
    <w:p w14:paraId="0E15B472" w14:textId="77777777" w:rsidR="00C86142" w:rsidRDefault="00C86142"/>
    <w:p w14:paraId="71B83FB2" w14:textId="77777777" w:rsidR="00C86142" w:rsidRDefault="00C86142"/>
    <w:p w14:paraId="4470780A" w14:textId="77777777" w:rsidR="00C86142" w:rsidRDefault="00C86142"/>
    <w:p w14:paraId="29B9F286" w14:textId="77777777" w:rsidR="00C86142" w:rsidRDefault="00C86142"/>
    <w:p w14:paraId="5D99BED1" w14:textId="77777777" w:rsidR="00C86142" w:rsidRDefault="00C86142"/>
    <w:p w14:paraId="6E3A4458" w14:textId="77777777" w:rsidR="00C86142" w:rsidRDefault="00C86142"/>
    <w:p w14:paraId="4C5CDDCD" w14:textId="77777777" w:rsidR="00C86142" w:rsidRDefault="00C86142"/>
    <w:p w14:paraId="21B5E8CD" w14:textId="77777777" w:rsidR="00C86142" w:rsidRDefault="00C86142"/>
    <w:p w14:paraId="5AB0C674" w14:textId="77777777" w:rsidR="00C86142" w:rsidRDefault="00C86142"/>
    <w:p w14:paraId="4ABA4301" w14:textId="77777777" w:rsidR="00C86142" w:rsidRDefault="00C86142"/>
    <w:p w14:paraId="66A968A9" w14:textId="77777777" w:rsidR="00C86142" w:rsidRDefault="00C86142"/>
    <w:sectPr w:rsidR="00C86142">
      <w:headerReference w:type="default" r:id="rId21"/>
      <w:footerReference w:type="default" r:id="rId22"/>
      <w:pgSz w:w="11906" w:h="16838"/>
      <w:pgMar w:top="1138" w:right="1138" w:bottom="1138" w:left="1987" w:header="720" w:footer="720" w:gutter="0"/>
      <w:cols w:space="720"/>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3DEBEC" w14:textId="77777777" w:rsidR="00A01BCD" w:rsidRDefault="00A01BCD">
      <w:pPr>
        <w:spacing w:after="0" w:line="240" w:lineRule="auto"/>
      </w:pPr>
      <w:r>
        <w:separator/>
      </w:r>
    </w:p>
  </w:endnote>
  <w:endnote w:type="continuationSeparator" w:id="0">
    <w:p w14:paraId="2EFDE856" w14:textId="77777777" w:rsidR="00A01BCD" w:rsidRDefault="00A01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MS Gothic">
    <w:panose1 w:val="020B0609070205080204"/>
    <w:charset w:val="80"/>
    <w:family w:val="auto"/>
    <w:pitch w:val="variable"/>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MS PGothic">
    <w:panose1 w:val="020B0600070205080204"/>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29F2C" w14:textId="77777777" w:rsidR="00F774DB" w:rsidRPr="00D22864" w:rsidRDefault="001C0D47">
    <w:pPr>
      <w:pStyle w:val="Footer"/>
      <w:pBdr>
        <w:top w:val="single" w:sz="8" w:space="1" w:color="365F91"/>
      </w:pBdr>
      <w:tabs>
        <w:tab w:val="right" w:pos="8757"/>
      </w:tabs>
      <w:rPr>
        <w:i/>
        <w:noProof/>
      </w:rPr>
    </w:pPr>
    <w:r>
      <w:rPr>
        <w:i/>
        <w:color w:val="951B13"/>
        <w:lang w:eastAsia="ar-SA" w:bidi="ar-SA"/>
      </w:rPr>
      <w:t>Soict.</w:t>
    </w:r>
    <w:r w:rsidR="00D22864">
      <w:rPr>
        <w:i/>
        <w:color w:val="951B13"/>
        <w:lang w:eastAsia="ar-SA" w:bidi="ar-SA"/>
      </w:rPr>
      <w:t>g21.com</w:t>
    </w:r>
    <w:r w:rsidR="00F774DB">
      <w:rPr>
        <w:i/>
        <w:color w:val="951B13"/>
        <w:lang w:eastAsia="ar-SA" w:bidi="ar-SA"/>
      </w:rPr>
      <w:tab/>
    </w:r>
    <w:r w:rsidR="00F774DB">
      <w:rPr>
        <w:i/>
        <w:color w:val="951B13"/>
        <w:lang w:eastAsia="ar-SA" w:bidi="ar-SA"/>
      </w:rPr>
      <w:fldChar w:fldCharType="begin"/>
    </w:r>
    <w:r w:rsidR="00F774DB">
      <w:rPr>
        <w:i/>
      </w:rPr>
      <w:instrText>PAGE</w:instrText>
    </w:r>
    <w:r w:rsidR="00F774DB">
      <w:rPr>
        <w:i/>
      </w:rPr>
      <w:fldChar w:fldCharType="separate"/>
    </w:r>
    <w:r w:rsidR="00C54468">
      <w:rPr>
        <w:i/>
        <w:noProof/>
        <w:color w:val="951B13"/>
        <w:lang w:eastAsia="ar-SA" w:bidi="ar-SA"/>
      </w:rPr>
      <w:t>viii</w:t>
    </w:r>
    <w:r w:rsidR="00F774DB">
      <w:rPr>
        <w:i/>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8F27AC" w14:textId="77777777" w:rsidR="00F774DB" w:rsidRDefault="00F774DB">
    <w:pPr>
      <w:pStyle w:val="Footer"/>
      <w:tabs>
        <w:tab w:val="left" w:pos="990"/>
      </w:tabs>
      <w:rPr>
        <w:i/>
        <w:color w:val="003366"/>
      </w:rPr>
    </w:pPr>
    <w:r>
      <w:rPr>
        <w:i/>
        <w:color w:val="003366"/>
      </w:rPr>
      <w:t>Address</w:t>
    </w:r>
    <w:r>
      <w:rPr>
        <w:i/>
        <w:color w:val="003366"/>
      </w:rPr>
      <w:tab/>
      <w:t>: suite 504, B1 Building, HUST</w:t>
    </w:r>
  </w:p>
  <w:p w14:paraId="25F19706" w14:textId="77777777" w:rsidR="00F774DB" w:rsidRDefault="00F774DB">
    <w:pPr>
      <w:pStyle w:val="Footer"/>
      <w:tabs>
        <w:tab w:val="left" w:pos="990"/>
      </w:tabs>
      <w:rPr>
        <w:i/>
        <w:color w:val="003366"/>
      </w:rPr>
    </w:pPr>
    <w:r>
      <w:rPr>
        <w:i/>
        <w:color w:val="003366"/>
      </w:rPr>
      <w:t>Tel</w:t>
    </w:r>
    <w:r>
      <w:rPr>
        <w:i/>
        <w:color w:val="003366"/>
      </w:rPr>
      <w:tab/>
      <w:t xml:space="preserve">: </w:t>
    </w:r>
  </w:p>
  <w:p w14:paraId="403B9B18" w14:textId="77777777" w:rsidR="00F774DB" w:rsidRDefault="00F774DB">
    <w:pPr>
      <w:pStyle w:val="Footer"/>
      <w:tabs>
        <w:tab w:val="left" w:pos="990"/>
      </w:tabs>
      <w:rPr>
        <w:i/>
        <w:color w:val="003366"/>
      </w:rPr>
    </w:pPr>
    <w:r>
      <w:rPr>
        <w:i/>
        <w:color w:val="003366"/>
      </w:rPr>
      <w:t>Website</w:t>
    </w:r>
    <w:r>
      <w:rPr>
        <w:i/>
        <w:color w:val="003366"/>
      </w:rPr>
      <w:tab/>
      <w:t>: soict.hust.edu.vn</w:t>
    </w:r>
  </w:p>
  <w:p w14:paraId="49B9C05C" w14:textId="77777777" w:rsidR="00F774DB" w:rsidRDefault="00F774DB">
    <w:pPr>
      <w:pStyle w:val="Footer"/>
      <w:rPr>
        <w:i/>
        <w:color w:val="003366"/>
      </w:rPr>
    </w:pPr>
  </w:p>
  <w:p w14:paraId="76155EB0" w14:textId="77777777" w:rsidR="00F774DB" w:rsidRDefault="00F774DB">
    <w:pPr>
      <w:pStyle w:val="Footer"/>
      <w:rPr>
        <w:i/>
        <w:color w:val="003366"/>
      </w:rPr>
    </w:pPr>
  </w:p>
  <w:p w14:paraId="2CDE7AE7" w14:textId="77777777" w:rsidR="00F774DB" w:rsidRDefault="00F774DB">
    <w:pPr>
      <w:pStyle w:val="Footer"/>
      <w:rPr>
        <w:i/>
        <w:color w:val="00336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E37BC" w14:textId="77777777" w:rsidR="00F774DB" w:rsidRDefault="00F774DB">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1E31A9">
      <w:rPr>
        <w:i/>
        <w:noProof/>
        <w:color w:val="C00000"/>
        <w:lang w:eastAsia="ar-SA" w:bidi="ar-SA"/>
      </w:rPr>
      <w:t>12</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1E31A9">
      <w:rPr>
        <w:i/>
        <w:noProof/>
        <w:color w:val="C00000"/>
        <w:lang w:eastAsia="ar-SA" w:bidi="ar-SA"/>
      </w:rPr>
      <w:t>15</w:t>
    </w:r>
    <w:r>
      <w:rPr>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B62C27" w14:textId="77777777" w:rsidR="00A01BCD" w:rsidRDefault="00A01BCD">
      <w:pPr>
        <w:spacing w:after="0" w:line="240" w:lineRule="auto"/>
      </w:pPr>
      <w:r>
        <w:separator/>
      </w:r>
    </w:p>
  </w:footnote>
  <w:footnote w:type="continuationSeparator" w:id="0">
    <w:p w14:paraId="46B1AC74" w14:textId="77777777" w:rsidR="00A01BCD" w:rsidRDefault="00A01BC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D0FC27" w14:textId="77777777" w:rsidR="00F774DB" w:rsidRDefault="00F774DB">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1476A" w14:textId="77777777" w:rsidR="00F774DB" w:rsidRDefault="00F774DB" w:rsidP="00863220">
    <w:pPr>
      <w:pStyle w:val="Header"/>
      <w:pBdr>
        <w:bottom w:val="single" w:sz="8" w:space="1" w:color="365F91"/>
      </w:pBdr>
      <w:tabs>
        <w:tab w:val="right" w:pos="8784"/>
      </w:tabs>
      <w:ind w:right="27"/>
      <w:rPr>
        <w:i/>
        <w:color w:val="C00000"/>
        <w:lang w:eastAsia="ar-SA" w:bidi="ar-SA"/>
      </w:rPr>
    </w:pPr>
    <w:r>
      <w:rPr>
        <w:noProof/>
        <w:lang w:eastAsia="zh-CN" w:bidi="ar-SA"/>
      </w:rPr>
      <mc:AlternateContent>
        <mc:Choice Requires="wps">
          <w:drawing>
            <wp:anchor distT="0" distB="0" distL="114300" distR="114300" simplePos="0" relativeHeight="6" behindDoc="1" locked="0" layoutInCell="1" allowOverlap="1" wp14:anchorId="6A508850" wp14:editId="2E8A4ABE">
              <wp:simplePos x="0" y="0"/>
              <wp:positionH relativeFrom="margin">
                <wp:posOffset>-995045</wp:posOffset>
              </wp:positionH>
              <wp:positionV relativeFrom="paragraph">
                <wp:posOffset>-340360</wp:posOffset>
              </wp:positionV>
              <wp:extent cx="813435" cy="599440"/>
              <wp:effectExtent l="0" t="0" r="24765" b="35560"/>
              <wp:wrapNone/>
              <wp:docPr id="1" name="Text Box 14"/>
              <wp:cNvGraphicFramePr/>
              <a:graphic xmlns:a="http://schemas.openxmlformats.org/drawingml/2006/main">
                <a:graphicData uri="http://schemas.microsoft.com/office/word/2010/wordprocessingShape">
                  <wps:wsp>
                    <wps:cNvSpPr/>
                    <wps:spPr>
                      <a:xfrm>
                        <a:off x="0" y="0"/>
                        <a:ext cx="813435" cy="59944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0A622129" w14:textId="77777777" w:rsidR="00F774DB" w:rsidRDefault="00863220">
                          <w:pPr>
                            <w:pStyle w:val="FrameContents"/>
                            <w:rPr>
                              <w:b/>
                              <w:i/>
                              <w:color w:val="C00000"/>
                              <w:sz w:val="16"/>
                            </w:rPr>
                          </w:pPr>
                          <w:r>
                            <w:rPr>
                              <w:b/>
                              <w:i/>
                              <w:noProof/>
                              <w:color w:val="C00000"/>
                              <w:sz w:val="16"/>
                              <w:lang w:eastAsia="zh-CN" w:bidi="ar-SA"/>
                            </w:rPr>
                            <w:drawing>
                              <wp:inline distT="0" distB="0" distL="0" distR="0" wp14:anchorId="4BDA6D64" wp14:editId="15A36F05">
                                <wp:extent cx="381635" cy="5352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png"/>
                                        <pic:cNvPicPr/>
                                      </pic:nvPicPr>
                                      <pic:blipFill>
                                        <a:blip r:embed="rId1">
                                          <a:extLst>
                                            <a:ext uri="{28A0092B-C50C-407E-A947-70E740481C1C}">
                                              <a14:useLocalDpi xmlns:a14="http://schemas.microsoft.com/office/drawing/2010/main" val="0"/>
                                            </a:ext>
                                          </a:extLst>
                                        </a:blip>
                                        <a:stretch>
                                          <a:fillRect/>
                                        </a:stretch>
                                      </pic:blipFill>
                                      <pic:spPr>
                                        <a:xfrm>
                                          <a:off x="0" y="0"/>
                                          <a:ext cx="407140" cy="570992"/>
                                        </a:xfrm>
                                        <a:prstGeom prst="rect">
                                          <a:avLst/>
                                        </a:prstGeom>
                                      </pic:spPr>
                                    </pic:pic>
                                  </a:graphicData>
                                </a:graphic>
                              </wp:inline>
                            </w:drawing>
                          </w: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08850" id="Text Box 14" o:spid="_x0000_s1026" style="position:absolute;left:0;text-align:left;margin-left:-78.35pt;margin-top:-26.75pt;width:64.05pt;height:47.2pt;z-index:-50331647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" fillcolor="white [3201]" strokeweight=".18mm">
              <v:stroke joinstyle="round"/>
              <v:textbox>
                <w:txbxContent>
                  <w:p w14:paraId="0A622129" w14:textId="77777777" w:rsidR="00F774DB" w:rsidRDefault="00863220">
                    <w:pPr>
                      <w:pStyle w:val="FrameContents"/>
                      <w:rPr>
                        <w:b/>
                        <w:i/>
                        <w:color w:val="C00000"/>
                        <w:sz w:val="16"/>
                      </w:rPr>
                    </w:pPr>
                    <w:r>
                      <w:rPr>
                        <w:b/>
                        <w:i/>
                        <w:noProof/>
                        <w:color w:val="C00000"/>
                        <w:sz w:val="16"/>
                        <w:lang w:eastAsia="zh-CN" w:bidi="ar-SA"/>
                      </w:rPr>
                      <w:drawing>
                        <wp:inline distT="0" distB="0" distL="0" distR="0" wp14:anchorId="4BDA6D64" wp14:editId="15A36F05">
                          <wp:extent cx="381635" cy="5352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1.png"/>
                                  <pic:cNvPicPr/>
                                </pic:nvPicPr>
                                <pic:blipFill>
                                  <a:blip r:embed="rId1">
                                    <a:extLst>
                                      <a:ext uri="{28A0092B-C50C-407E-A947-70E740481C1C}">
                                        <a14:useLocalDpi xmlns:a14="http://schemas.microsoft.com/office/drawing/2010/main" val="0"/>
                                      </a:ext>
                                    </a:extLst>
                                  </a:blip>
                                  <a:stretch>
                                    <a:fillRect/>
                                  </a:stretch>
                                </pic:blipFill>
                                <pic:spPr>
                                  <a:xfrm>
                                    <a:off x="0" y="0"/>
                                    <a:ext cx="407140" cy="570992"/>
                                  </a:xfrm>
                                  <a:prstGeom prst="rect">
                                    <a:avLst/>
                                  </a:prstGeom>
                                </pic:spPr>
                              </pic:pic>
                            </a:graphicData>
                          </a:graphic>
                        </wp:inline>
                      </w:drawing>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sidR="00863220">
      <w:rPr>
        <w:i/>
      </w:rPr>
      <w:t>Mama</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sidR="00863220">
      <w:rPr>
        <w:i/>
      </w:rPr>
      <w:t>Trợ lý nội trợ</w:t>
    </w:r>
    <w:r>
      <w:rPr>
        <w:i/>
      </w:rPr>
      <w:fldChar w:fldCharType="end"/>
    </w:r>
  </w:p>
  <w:p w14:paraId="4E8D65C7" w14:textId="77777777" w:rsidR="00F774DB" w:rsidRDefault="00F774D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7B5B"/>
    <w:multiLevelType w:val="multilevel"/>
    <w:tmpl w:val="263AF4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AC71CA2"/>
    <w:multiLevelType w:val="multilevel"/>
    <w:tmpl w:val="4A3EC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EFC6186"/>
    <w:multiLevelType w:val="multilevel"/>
    <w:tmpl w:val="4EB4D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EA44DE0"/>
    <w:multiLevelType w:val="multilevel"/>
    <w:tmpl w:val="BE8222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3F56180"/>
    <w:multiLevelType w:val="multilevel"/>
    <w:tmpl w:val="5CDAA8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7415B38"/>
    <w:multiLevelType w:val="multilevel"/>
    <w:tmpl w:val="9164234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4CC44BBE"/>
    <w:multiLevelType w:val="multilevel"/>
    <w:tmpl w:val="08A4F2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5AC90920"/>
    <w:multiLevelType w:val="multilevel"/>
    <w:tmpl w:val="88102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4805E8A"/>
    <w:multiLevelType w:val="multilevel"/>
    <w:tmpl w:val="444A226E"/>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5"/>
  </w:num>
  <w:num w:numId="2">
    <w:abstractNumId w:val="8"/>
  </w:num>
  <w:num w:numId="3">
    <w:abstractNumId w:val="2"/>
  </w:num>
  <w:num w:numId="4">
    <w:abstractNumId w:val="0"/>
  </w:num>
  <w:num w:numId="5">
    <w:abstractNumId w:val="3"/>
  </w:num>
  <w:num w:numId="6">
    <w:abstractNumId w:val="4"/>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142"/>
    <w:rsid w:val="00073D79"/>
    <w:rsid w:val="001C0D47"/>
    <w:rsid w:val="001E31A9"/>
    <w:rsid w:val="00205D2D"/>
    <w:rsid w:val="002A432F"/>
    <w:rsid w:val="00347072"/>
    <w:rsid w:val="005B6E0A"/>
    <w:rsid w:val="006B3815"/>
    <w:rsid w:val="00767C2C"/>
    <w:rsid w:val="00863220"/>
    <w:rsid w:val="00887DCE"/>
    <w:rsid w:val="008C2492"/>
    <w:rsid w:val="0098597F"/>
    <w:rsid w:val="00A01BCD"/>
    <w:rsid w:val="00A6533C"/>
    <w:rsid w:val="00A703AE"/>
    <w:rsid w:val="00B04E85"/>
    <w:rsid w:val="00BE4F2F"/>
    <w:rsid w:val="00C54468"/>
    <w:rsid w:val="00C67C82"/>
    <w:rsid w:val="00C86142"/>
    <w:rsid w:val="00D22864"/>
    <w:rsid w:val="00E51F07"/>
    <w:rsid w:val="00ED665B"/>
    <w:rsid w:val="00F774D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E6D68D"/>
  <w15:docId w15:val="{E5E9AC6D-CE3A-43DC-8CD2-71FA538B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style>
  <w:style w:type="character" w:customStyle="1" w:styleId="ListLabel40">
    <w:name w:val="ListLabel 40"/>
    <w:qFormat/>
    <w:rPr>
      <w:rFonts w:cs="Tahoma"/>
      <w:i/>
      <w:iCs/>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table" w:customStyle="1" w:styleId="BlueStripe1">
    <w:name w:val="BlueStripe 1"/>
    <w:basedOn w:val="TableNormal"/>
    <w:rsid w:val="00280184"/>
    <w:pPr>
      <w:snapToGrid w:val="0"/>
    </w:p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uiPriority w:val="59"/>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6.png"/><Relationship Id="rId21" Type="http://schemas.openxmlformats.org/officeDocument/2006/relationships/header" Target="header2.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hyperlink" Target="https://tasks.office.com/" TargetMode="External"/><Relationship Id="rId12" Type="http://schemas.openxmlformats.org/officeDocument/2006/relationships/hyperlink" Target="mailto:tien.nguyenduc@hust.edu.vn" TargetMode="External"/><Relationship Id="rId13" Type="http://schemas.openxmlformats.org/officeDocument/2006/relationships/image" Target="media/image4.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yperlink" Target="https://github.com/haitt161329/quantriduancntt" TargetMode="External"/><Relationship Id="rId18" Type="http://schemas.openxmlformats.org/officeDocument/2006/relationships/hyperlink" Target="mailto:charlotte.smith@gmail.com"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57575-6C53-844D-BF94-5595B4B43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15</Pages>
  <Words>1617</Words>
  <Characters>9217</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10813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Vũ Long Vũ</cp:lastModifiedBy>
  <cp:revision>277</cp:revision>
  <cp:lastPrinted>2008-03-13T11:02:00Z</cp:lastPrinted>
  <dcterms:created xsi:type="dcterms:W3CDTF">2018-10-22T04:18:00Z</dcterms:created>
  <dcterms:modified xsi:type="dcterms:W3CDTF">2019-12-17T07:22:00Z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true</vt:bool>
  </property>
  <property fmtid="{D5CDD505-2E9C-101B-9397-08002B2CF9AE}" pid="6" name="LinksUpToDate">
    <vt:bool>true</vt:bool>
  </property>
  <property fmtid="{D5CDD505-2E9C-101B-9397-08002B2CF9AE}" pid="7" name="Project">
    <vt:lpwstr>Name of Project</vt:lpwstr>
  </property>
  <property fmtid="{D5CDD505-2E9C-101B-9397-08002B2CF9AE}" pid="8" name="ScaleCrop">
    <vt:bool>true</vt:bool>
  </property>
  <property fmtid="{D5CDD505-2E9C-101B-9397-08002B2CF9AE}" pid="9" name="ShareDoc">
    <vt:bool>true</vt:bool>
  </property>
  <property fmtid="{D5CDD505-2E9C-101B-9397-08002B2CF9AE}" pid="10" name="_TemplateID">
    <vt:lpwstr>TC300001821033</vt:lpwstr>
  </property>
</Properties>
</file>