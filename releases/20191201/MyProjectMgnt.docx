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0F26F5B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1E006A2F" w:rsidR="00F34A9B" w:rsidRPr="0017102C" w:rsidRDefault="00981F69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F44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F44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F44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F44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F44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F44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F44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F44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F44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F44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F44C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6FA699A6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2DA830DE" w:rsidR="00D83F95" w:rsidRPr="00981F69" w:rsidRDefault="00DA5CCC" w:rsidP="00981F69">
      <w:pPr>
        <w:jc w:val="left"/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981F69">
        <w:rPr>
          <w:color w:val="FF0000"/>
        </w:rPr>
        <w:t xml:space="preserve"> </w:t>
      </w:r>
      <w:hyperlink r:id="rId16" w:history="1">
        <w:r w:rsidR="00981F69" w:rsidRPr="00E7764F">
          <w:rPr>
            <w:rStyle w:val="Hyperlink"/>
          </w:rPr>
          <w:t>https://github.com/haitt161329/quantriduancntt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  <w:bookmarkStart w:id="6" w:name="_GoBack"/>
      <w:bookmarkEnd w:id="6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5AE6B" w14:textId="77777777" w:rsidR="000F44C9" w:rsidRDefault="000F44C9">
      <w:r>
        <w:separator/>
      </w:r>
    </w:p>
    <w:p w14:paraId="304126A6" w14:textId="77777777" w:rsidR="000F44C9" w:rsidRDefault="000F44C9"/>
  </w:endnote>
  <w:endnote w:type="continuationSeparator" w:id="0">
    <w:p w14:paraId="6525214E" w14:textId="77777777" w:rsidR="000F44C9" w:rsidRDefault="000F44C9">
      <w:r>
        <w:continuationSeparator/>
      </w:r>
    </w:p>
    <w:p w14:paraId="5C7B96C2" w14:textId="77777777" w:rsidR="000F44C9" w:rsidRDefault="000F44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EA567" w14:textId="77777777" w:rsidR="000F44C9" w:rsidRDefault="000F44C9">
      <w:r>
        <w:separator/>
      </w:r>
    </w:p>
    <w:p w14:paraId="28EC21FB" w14:textId="77777777" w:rsidR="000F44C9" w:rsidRDefault="000F44C9"/>
  </w:footnote>
  <w:footnote w:type="continuationSeparator" w:id="0">
    <w:p w14:paraId="0E71001F" w14:textId="77777777" w:rsidR="000F44C9" w:rsidRDefault="000F44C9">
      <w:r>
        <w:continuationSeparator/>
      </w:r>
    </w:p>
    <w:p w14:paraId="201E6D32" w14:textId="77777777" w:rsidR="000F44C9" w:rsidRDefault="000F44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4C9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1F69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5A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haitt161329/quantriduancntt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7A1B5-B784-4F24-BBD7-2BDEFE8B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10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8320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Tran Tien Hai 20161329</cp:lastModifiedBy>
  <cp:revision>246</cp:revision>
  <cp:lastPrinted>2008-03-13T11:02:00Z</cp:lastPrinted>
  <dcterms:created xsi:type="dcterms:W3CDTF">2018-10-22T04:18:00Z</dcterms:created>
  <dcterms:modified xsi:type="dcterms:W3CDTF">2019-12-01T13:04:00Z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