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zh-CN"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0,0l0,21600,21600,21600,21600,0xe">
                <v:stroke joinstyle="miter"/>
                <v:path gradientshapeok="t" o:connecttype="rect"/>
              </v:shapetype>
              <v:shape id="Text Box 11" o:spid="_x0000_s1026" type="#_x0000_t202" style="position:absolute;left:0;text-align:left;margin-left:-6.7pt;margin-top:-1.75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00F26F5B"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1E006A2F" w:rsidR="00F34A9B" w:rsidRPr="0017102C" w:rsidRDefault="00981F69">
      <w:pPr>
        <w:pStyle w:val="NormalH"/>
        <w:rPr>
          <w:color w:val="951B13"/>
        </w:rPr>
      </w:pPr>
      <w:r>
        <w:rPr>
          <w:color w:val="951B13"/>
        </w:rPr>
        <w:lastRenderedPageBreak/>
        <w:t>Mục lục</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497776">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497776">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497776">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497776">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497776">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497776">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497776">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497776">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497776">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497776">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497776">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497776">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497776">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497776">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497776">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497776">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497776">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497776">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497776">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497776">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497776">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497776">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497776">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497776">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497776">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497776">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497776">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497776">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497776">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497776">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zh-CN"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zh-CN"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14:paraId="555D2466" w14:textId="41A96911" w:rsidR="00A7166E" w:rsidRPr="00CB4D8E" w:rsidRDefault="009245BF" w:rsidP="00C64416">
      <w:pPr>
        <w:pStyle w:val="ListParagraph"/>
        <w:numPr>
          <w:ilvl w:val="2"/>
          <w:numId w:val="35"/>
        </w:numPr>
        <w:ind w:left="1620"/>
      </w:pPr>
      <w:r w:rsidRPr="00CB4D8E">
        <w:rPr>
          <w:b/>
          <w:bCs/>
        </w:rPr>
        <w:t xml:space="preserve">sources: </w:t>
      </w:r>
      <w:r w:rsidRPr="00CB4D8E">
        <w:t xml:space="preserve">chứa mã nguồn của sản phẩm. </w:t>
      </w:r>
      <w:r w:rsidR="00F41A82" w:rsidRPr="00CB4D8E">
        <w:rPr>
          <w:color w:val="FF0000"/>
        </w:rPr>
        <w:t xml:space="preserve">Trong học phần này, </w:t>
      </w:r>
      <w:r w:rsidR="00C30C8F" w:rsidRPr="00CB4D8E">
        <w:rPr>
          <w:color w:val="FF0000"/>
        </w:rPr>
        <w:t>SV c</w:t>
      </w:r>
      <w:r w:rsidRPr="00CB4D8E">
        <w:rPr>
          <w:color w:val="FF0000"/>
        </w:rPr>
        <w:t>hỉ cần</w:t>
      </w:r>
      <w:r w:rsidR="00EA3398" w:rsidRPr="00CB4D8E">
        <w:rPr>
          <w:color w:val="FF0000"/>
        </w:rPr>
        <w:t xml:space="preserve"> copy tượng trưng một vài file </w:t>
      </w:r>
      <w:r w:rsidR="00C30C8F" w:rsidRPr="00CB4D8E">
        <w:rPr>
          <w:color w:val="FF0000"/>
        </w:rPr>
        <w:t>vào đây là được.</w:t>
      </w:r>
    </w:p>
    <w:p w14:paraId="47BF37E1" w14:textId="0F758EF1" w:rsidR="002963B3" w:rsidRPr="00CB4D8E" w:rsidRDefault="00551589" w:rsidP="00C64416">
      <w:pPr>
        <w:pStyle w:val="ListParagraph"/>
        <w:numPr>
          <w:ilvl w:val="0"/>
          <w:numId w:val="35"/>
        </w:numPr>
        <w:rPr>
          <w:color w:val="FF0000"/>
        </w:rPr>
      </w:pPr>
      <w:r w:rsidRPr="00CB4D8E">
        <w:t>Mỗi thành viên trong nhóm tự soạn thảo và phải upload</w:t>
      </w:r>
      <w:r w:rsidR="004F37AE" w:rsidRPr="00CB4D8E">
        <w:t xml:space="preserve"> các chỉnh sửa lên GitHub. </w:t>
      </w:r>
      <w:r w:rsidR="004F37AE" w:rsidRPr="00CB4D8E">
        <w:rPr>
          <w:color w:val="FF0000"/>
        </w:rPr>
        <w:t xml:space="preserve">Trong học phần này, </w:t>
      </w:r>
      <w:r w:rsidR="00A4571D" w:rsidRPr="00CB4D8E">
        <w:rPr>
          <w:color w:val="FF0000"/>
        </w:rPr>
        <w:t xml:space="preserve">mỗi </w:t>
      </w:r>
      <w:r w:rsidR="004F37AE" w:rsidRPr="00CB4D8E">
        <w:rPr>
          <w:color w:val="FF0000"/>
        </w:rPr>
        <w:t xml:space="preserve">SV cần đạt được </w:t>
      </w:r>
      <w:r w:rsidR="00A4571D" w:rsidRPr="00CB4D8E">
        <w:rPr>
          <w:color w:val="FF0000"/>
        </w:rPr>
        <w:t>&gt;=</w:t>
      </w:r>
      <w:r w:rsidR="004F37AE" w:rsidRPr="00CB4D8E">
        <w:rPr>
          <w:color w:val="FF0000"/>
        </w:rPr>
        <w:t>10 commit</w:t>
      </w:r>
      <w:r w:rsidR="00A4571D" w:rsidRPr="00CB4D8E">
        <w:rPr>
          <w:color w:val="FF0000"/>
        </w:rPr>
        <w:t xml:space="preserve"> </w:t>
      </w:r>
      <w:r w:rsidR="00E70D25" w:rsidRPr="00CB4D8E">
        <w:rPr>
          <w:color w:val="FF0000"/>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zh-CN"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zh-CN"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7D7CA250" w:rsidR="00BA730B" w:rsidRPr="00EF729F" w:rsidRDefault="00CB4D8E" w:rsidP="00CB4D8E">
      <w:pPr>
        <w:widowControl/>
        <w:suppressAutoHyphens w:val="0"/>
        <w:spacing w:after="0" w:line="240" w:lineRule="auto"/>
        <w:jc w:val="left"/>
        <w:rPr>
          <w:rFonts w:ascii="Times New Roman" w:eastAsia="Times New Roman" w:hAnsi="Times New Roman" w:cs="Times New Roman"/>
          <w:i/>
          <w:iCs/>
          <w:sz w:val="24"/>
          <w:szCs w:val="24"/>
          <w:lang w:eastAsia="zh-CN" w:bidi="ar-SA"/>
        </w:rPr>
      </w:pPr>
      <w:r w:rsidRPr="00CB4D8E">
        <w:rPr>
          <w:rFonts w:ascii="Arial" w:eastAsia="Times New Roman" w:hAnsi="Arial" w:cs="Arial"/>
          <w:i/>
          <w:iCs/>
          <w:color w:val="000000"/>
          <w:shd w:val="clear" w:color="auto" w:fill="FFFFFF"/>
          <w:lang w:eastAsia="zh-CN" w:bidi="ar-SA"/>
        </w:rPr>
        <w:t>Dự án Mam</w:t>
      </w:r>
      <w:r w:rsidRPr="00EF729F">
        <w:rPr>
          <w:rFonts w:ascii="Arial" w:eastAsia="Times New Roman" w:hAnsi="Arial" w:cs="Arial"/>
          <w:i/>
          <w:iCs/>
          <w:color w:val="000000"/>
          <w:shd w:val="clear" w:color="auto" w:fill="FFFFFF"/>
          <w:lang w:eastAsia="zh-CN" w:bidi="ar-SA"/>
        </w:rPr>
        <w:t>a</w:t>
      </w:r>
      <w:r w:rsidR="00EF729F" w:rsidRPr="00EF729F">
        <w:rPr>
          <w:rFonts w:ascii="Arial" w:eastAsia="Times New Roman" w:hAnsi="Arial" w:cs="Arial"/>
          <w:i/>
          <w:iCs/>
          <w:color w:val="000000"/>
          <w:shd w:val="clear" w:color="auto" w:fill="FFFFFF"/>
          <w:lang w:eastAsia="zh-CN" w:bidi="ar-SA"/>
        </w:rPr>
        <w:t xml:space="preserve"> - ứng dụng trợ lý cho người nội trợ</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126A1A8F" w14:textId="2DA830DE" w:rsidR="00D83F95" w:rsidRPr="00981F69" w:rsidRDefault="00DA5CCC" w:rsidP="00981F69">
      <w:pPr>
        <w:jc w:val="left"/>
        <w:rPr>
          <w:color w:val="FF0000"/>
        </w:rPr>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981F69">
        <w:rPr>
          <w:color w:val="FF0000"/>
        </w:rPr>
        <w:t xml:space="preserve"> </w:t>
      </w:r>
      <w:hyperlink r:id="rId16" w:history="1">
        <w:r w:rsidR="00981F69" w:rsidRPr="00E7764F">
          <w:rPr>
            <w:rStyle w:val="Hyperlink"/>
          </w:rPr>
          <w:t>https://github.com/haitt161329/quantriduancntt</w:t>
        </w:r>
      </w:hyperlink>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6E7239CE" w14:textId="0DEAC393" w:rsidR="00275E54" w:rsidRDefault="0058075C" w:rsidP="00275E54">
      <w:pPr>
        <w:widowControl/>
        <w:suppressAutoHyphens w:val="0"/>
        <w:spacing w:after="0" w:line="240" w:lineRule="auto"/>
        <w:jc w:val="left"/>
        <w:rPr>
          <w:rFonts w:cs="Tahoma"/>
          <w:i/>
          <w:iCs/>
        </w:rPr>
      </w:pPr>
      <w:r w:rsidRPr="00627508">
        <w:rPr>
          <w:rFonts w:cs="Tahoma"/>
          <w:i/>
          <w:iCs/>
        </w:rPr>
        <w:t xml:space="preserve">Anh </w:t>
      </w:r>
      <w:r w:rsidR="00627508" w:rsidRPr="00627508">
        <w:rPr>
          <w:rFonts w:eastAsia="Times New Roman" w:cs="Tahoma"/>
          <w:i/>
          <w:iCs/>
          <w:color w:val="333333"/>
          <w:sz w:val="21"/>
          <w:szCs w:val="21"/>
          <w:shd w:val="clear" w:color="auto" w:fill="FFFFFF"/>
          <w:lang w:eastAsia="zh-CN" w:bidi="ar-SA"/>
        </w:rPr>
        <w:t>Charlotte</w:t>
      </w:r>
      <w:r w:rsidR="00627508" w:rsidRPr="00627508">
        <w:rPr>
          <w:rFonts w:cs="Tahoma"/>
          <w:i/>
          <w:iCs/>
        </w:rPr>
        <w:t xml:space="preserve"> </w:t>
      </w:r>
      <w:r w:rsidR="00627508" w:rsidRPr="00627508">
        <w:rPr>
          <w:rFonts w:eastAsia="Times New Roman" w:cs="Tahoma"/>
          <w:i/>
          <w:iCs/>
          <w:color w:val="333333"/>
          <w:sz w:val="21"/>
          <w:szCs w:val="21"/>
          <w:shd w:val="clear" w:color="auto" w:fill="FFFFFF"/>
          <w:lang w:eastAsia="zh-CN" w:bidi="ar-SA"/>
        </w:rPr>
        <w:t>Smith</w:t>
      </w:r>
      <w:r w:rsidR="00275E54">
        <w:rPr>
          <w:rFonts w:eastAsia="Times New Roman" w:cs="Tahoma"/>
          <w:i/>
          <w:iCs/>
          <w:color w:val="333333"/>
          <w:sz w:val="21"/>
          <w:szCs w:val="21"/>
          <w:shd w:val="clear" w:color="auto" w:fill="FFFFFF"/>
          <w:lang w:eastAsia="zh-CN" w:bidi="ar-SA"/>
        </w:rPr>
        <w:t>.</w:t>
      </w:r>
    </w:p>
    <w:p w14:paraId="00050DBB" w14:textId="025DA55D" w:rsidR="00275E54" w:rsidRPr="00275E54" w:rsidRDefault="00275E54" w:rsidP="00275E54">
      <w:pPr>
        <w:widowControl/>
        <w:suppressAutoHyphens w:val="0"/>
        <w:spacing w:after="0" w:line="240" w:lineRule="auto"/>
        <w:jc w:val="left"/>
        <w:rPr>
          <w:rFonts w:cs="Tahoma"/>
          <w:i/>
          <w:iCs/>
        </w:rPr>
      </w:pPr>
      <w:r w:rsidRPr="00275E54">
        <w:rPr>
          <w:rFonts w:cs="Tahoma"/>
          <w:i/>
          <w:iCs/>
        </w:rPr>
        <w:t xml:space="preserve">Email: </w:t>
      </w:r>
      <w:hyperlink r:id="rId17" w:history="1">
        <w:r w:rsidRPr="00275E54">
          <w:rPr>
            <w:rStyle w:val="Hyperlink"/>
            <w:rFonts w:cs="Tahoma"/>
            <w:i/>
            <w:iCs/>
          </w:rPr>
          <w:t>charlotte.smith@gmail.com</w:t>
        </w:r>
      </w:hyperlink>
      <w:r w:rsidRPr="00275E54">
        <w:rPr>
          <w:rFonts w:cs="Tahoma"/>
          <w:i/>
          <w:iCs/>
        </w:rPr>
        <w:t>.</w:t>
      </w:r>
    </w:p>
    <w:p w14:paraId="0EE106C2" w14:textId="2BEB27FD" w:rsidR="00587AEE" w:rsidRPr="00FE350E" w:rsidRDefault="00587AEE" w:rsidP="00587AEE">
      <w:pPr>
        <w:pStyle w:val="Heading2"/>
      </w:pPr>
      <w:bookmarkStart w:id="5" w:name="_Toc25660383"/>
      <w:r w:rsidRPr="00FE350E">
        <w:t>Thông tin liên hệ phía công ty</w:t>
      </w:r>
      <w:bookmarkEnd w:id="5"/>
    </w:p>
    <w:p w14:paraId="136A9408" w14:textId="78A2858F" w:rsidR="00275E54" w:rsidRPr="00275E54" w:rsidRDefault="00275E54" w:rsidP="00275E54">
      <w:pPr>
        <w:spacing w:line="240" w:lineRule="auto"/>
        <w:rPr>
          <w:i/>
          <w:iCs/>
          <w:lang w:val="fr-FR"/>
        </w:rPr>
      </w:pPr>
      <w:r w:rsidRPr="00275E54">
        <w:rPr>
          <w:i/>
          <w:iCs/>
          <w:lang w:val="fr-FR"/>
        </w:rPr>
        <w:t>Giám đốc: Phạm Trọng Tài.</w:t>
      </w:r>
    </w:p>
    <w:p w14:paraId="5C631F10" w14:textId="49B50C06" w:rsidR="00275E54" w:rsidRPr="00275E54" w:rsidRDefault="00275E54" w:rsidP="00275E54">
      <w:pPr>
        <w:spacing w:line="240" w:lineRule="auto"/>
        <w:rPr>
          <w:i/>
          <w:iCs/>
          <w:lang w:val="fr-FR"/>
        </w:rPr>
      </w:pPr>
      <w:r w:rsidRPr="00275E54">
        <w:rPr>
          <w:i/>
          <w:iCs/>
          <w:lang w:val="fr-FR"/>
        </w:rPr>
        <w:t>Email: taipt.hust@gmail.com.</w:t>
      </w:r>
    </w:p>
    <w:p w14:paraId="5D9D94C9" w14:textId="77777777" w:rsidR="00275E54" w:rsidRPr="00FE350E" w:rsidRDefault="0058075C" w:rsidP="00275E54">
      <w:pPr>
        <w:spacing w:line="240" w:lineRule="auto"/>
        <w:rPr>
          <w:i/>
          <w:iCs/>
          <w:lang w:val="fr-FR"/>
        </w:rPr>
      </w:pPr>
      <w:r w:rsidRPr="00FE350E">
        <w:rPr>
          <w:i/>
          <w:iCs/>
          <w:lang w:val="fr-FR"/>
        </w:rPr>
        <w:t>Phiên dị</w:t>
      </w:r>
      <w:r w:rsidR="00627508" w:rsidRPr="00FE350E">
        <w:rPr>
          <w:i/>
          <w:iCs/>
          <w:lang w:val="fr-FR"/>
        </w:rPr>
        <w:t>ch: Vũ Trần Hà Hảo Phương Lan</w:t>
      </w:r>
      <w:r w:rsidR="00275E54" w:rsidRPr="00FE350E">
        <w:rPr>
          <w:i/>
          <w:iCs/>
          <w:lang w:val="fr-FR"/>
        </w:rPr>
        <w:t>.</w:t>
      </w:r>
    </w:p>
    <w:p w14:paraId="025AC51D" w14:textId="394D8038" w:rsidR="0058075C" w:rsidRPr="00275E54" w:rsidRDefault="00275E54" w:rsidP="00275E54">
      <w:pPr>
        <w:spacing w:line="240" w:lineRule="auto"/>
        <w:rPr>
          <w:i/>
          <w:iCs/>
          <w:lang w:val="fr-FR"/>
        </w:rPr>
      </w:pPr>
      <w:r w:rsidRPr="00275E54">
        <w:rPr>
          <w:i/>
          <w:iCs/>
          <w:lang w:val="fr-FR"/>
        </w:rPr>
        <w:t>Email: phuonglan.vt@gmail.com.</w:t>
      </w:r>
      <w:r w:rsidR="0058075C" w:rsidRPr="00275E54">
        <w:rPr>
          <w:i/>
          <w:iCs/>
          <w:lang w:val="fr-FR"/>
        </w:rPr>
        <w:t xml:space="preserve"> </w:t>
      </w:r>
    </w:p>
    <w:p w14:paraId="1E7F1130" w14:textId="3C0E60F1" w:rsidR="00587AEE" w:rsidRPr="00FE350E" w:rsidRDefault="00587AEE" w:rsidP="00587AEE">
      <w:pPr>
        <w:pStyle w:val="Heading2"/>
        <w:rPr>
          <w:lang w:val="fr-FR"/>
        </w:rPr>
      </w:pPr>
      <w:bookmarkStart w:id="6" w:name="_Toc25660384"/>
      <w:r w:rsidRPr="00FE350E">
        <w:rPr>
          <w:lang w:val="fr-FR"/>
        </w:rPr>
        <w:t>Phân chia vai trò của thành viên dự án và khách hàng</w:t>
      </w:r>
      <w:bookmarkEnd w:id="6"/>
    </w:p>
    <w:p w14:paraId="0EA9C1BD" w14:textId="10912075" w:rsidR="00A17A47" w:rsidRPr="00FE350E" w:rsidRDefault="00A17A47" w:rsidP="00627508">
      <w:pPr>
        <w:rPr>
          <w:i/>
          <w:iCs/>
          <w:lang w:val="fr-FR"/>
        </w:rPr>
      </w:pPr>
      <w:r w:rsidRPr="00FE350E">
        <w:rPr>
          <w:i/>
          <w:iCs/>
          <w:lang w:val="fr-FR"/>
        </w:rPr>
        <w:t>Giám đố</w:t>
      </w:r>
      <w:r w:rsidR="00627508" w:rsidRPr="00FE350E">
        <w:rPr>
          <w:i/>
          <w:iCs/>
          <w:lang w:val="fr-FR"/>
        </w:rPr>
        <w:t>c: Phạm Trọng Tài;</w:t>
      </w:r>
      <w:r w:rsidRPr="00FE350E">
        <w:rPr>
          <w:i/>
          <w:iCs/>
          <w:lang w:val="fr-FR"/>
        </w:rPr>
        <w:t xml:space="preserve"> tài chính, nhân sự</w:t>
      </w:r>
      <w:r w:rsidR="00627508" w:rsidRPr="00FE350E">
        <w:rPr>
          <w:i/>
          <w:iCs/>
          <w:lang w:val="fr-FR"/>
        </w:rPr>
        <w:t>.</w:t>
      </w:r>
    </w:p>
    <w:p w14:paraId="5C24C552" w14:textId="02C6CDCE" w:rsidR="00960F1C" w:rsidRPr="00FE350E" w:rsidRDefault="00084162" w:rsidP="00A17A47">
      <w:pPr>
        <w:rPr>
          <w:i/>
          <w:iCs/>
          <w:lang w:val="fr-FR"/>
        </w:rPr>
      </w:pPr>
      <w:r w:rsidRPr="00FE350E">
        <w:rPr>
          <w:i/>
          <w:iCs/>
          <w:lang w:val="fr-FR"/>
        </w:rPr>
        <w:t>Vũ Long Vũ: IT, backend – database</w:t>
      </w:r>
      <w:r w:rsidR="00A967F4" w:rsidRPr="00FE350E">
        <w:rPr>
          <w:i/>
          <w:iCs/>
          <w:lang w:val="fr-FR"/>
        </w:rPr>
        <w:t xml:space="preserve"> báo cáo, tiến độ</w:t>
      </w:r>
      <w:r w:rsidRPr="00FE350E">
        <w:rPr>
          <w:i/>
          <w:iCs/>
          <w:lang w:val="fr-FR"/>
        </w:rPr>
        <w:t>.</w:t>
      </w:r>
    </w:p>
    <w:p w14:paraId="463223F2" w14:textId="1A5DECE0" w:rsidR="00084162" w:rsidRDefault="00084162" w:rsidP="00A17A47">
      <w:pPr>
        <w:rPr>
          <w:i/>
          <w:iCs/>
        </w:rPr>
      </w:pPr>
      <w:r>
        <w:rPr>
          <w:i/>
          <w:iCs/>
        </w:rPr>
        <w:t>Hoàng Anh: IT, IOS, client.</w:t>
      </w:r>
    </w:p>
    <w:p w14:paraId="7B4D377D" w14:textId="0FD08F6B" w:rsidR="00084162" w:rsidRDefault="00084162" w:rsidP="00A17A47">
      <w:pPr>
        <w:rPr>
          <w:i/>
          <w:iCs/>
        </w:rPr>
      </w:pPr>
      <w:r>
        <w:rPr>
          <w:i/>
          <w:iCs/>
        </w:rPr>
        <w:t>Trần Tiến Hải: IT, Android client.</w:t>
      </w:r>
    </w:p>
    <w:p w14:paraId="2881852B" w14:textId="4C831846" w:rsidR="007D2622" w:rsidRPr="001C04DA" w:rsidRDefault="007D2622" w:rsidP="00A17A47">
      <w:pPr>
        <w:rPr>
          <w:i/>
          <w:iCs/>
        </w:rPr>
      </w:pPr>
      <w:r>
        <w:rPr>
          <w:i/>
          <w:iCs/>
        </w:rPr>
        <w:t>Bình Quyền: Tester.</w:t>
      </w:r>
    </w:p>
    <w:p w14:paraId="72AD7366" w14:textId="292F3BED" w:rsidR="00165B2F" w:rsidRPr="001C04DA" w:rsidRDefault="00165B2F" w:rsidP="00A17A47">
      <w:pPr>
        <w:rPr>
          <w:i/>
          <w:iCs/>
        </w:rPr>
      </w:pPr>
      <w:r w:rsidRPr="001C04DA">
        <w:rPr>
          <w:i/>
          <w:iCs/>
        </w:rPr>
        <w:t>Phiên dị</w:t>
      </w:r>
      <w:r w:rsidR="00A967F4">
        <w:rPr>
          <w:i/>
          <w:iCs/>
        </w:rPr>
        <w:t>ch: Vũ Trần Hà Hảo Phương Lan.</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141ABACF" w14:textId="50CC4B63" w:rsidR="00A967F4" w:rsidRDefault="00344D7B" w:rsidP="00275E54">
      <w:pPr>
        <w:pStyle w:val="Heading2"/>
      </w:pPr>
      <w:bookmarkStart w:id="8" w:name="_Toc25660386"/>
      <w:r>
        <w:t>Yêu cầu khách hàng</w:t>
      </w:r>
      <w:bookmarkEnd w:id="8"/>
    </w:p>
    <w:p w14:paraId="37CA9A12" w14:textId="1C3E939A" w:rsidR="006C02B0" w:rsidRPr="006C02B0" w:rsidRDefault="006C02B0" w:rsidP="006C02B0">
      <w:r>
        <w:t>Xây dựng ứng dụng trợ lý nội trợ cho gia đình trong vòng 3 tháng cho thiết bị di động (IOS và Android)</w:t>
      </w:r>
    </w:p>
    <w:p w14:paraId="0D2D6649" w14:textId="09141E27" w:rsidR="00947316" w:rsidRDefault="00947316" w:rsidP="00A9178E">
      <w:pPr>
        <w:pStyle w:val="Heading2"/>
      </w:pPr>
      <w:bookmarkStart w:id="9" w:name="_Toc25660387"/>
      <w:r>
        <w:lastRenderedPageBreak/>
        <w:t xml:space="preserve">Mô hình </w:t>
      </w:r>
      <w:r w:rsidR="005E6C88">
        <w:t>hoạt động</w:t>
      </w:r>
      <w:r>
        <w:t xml:space="preserve"> hiện thời</w:t>
      </w:r>
      <w:r w:rsidR="005E6C88">
        <w:t xml:space="preserve"> – nghiệp vụ</w:t>
      </w:r>
      <w:bookmarkEnd w:id="9"/>
    </w:p>
    <w:p w14:paraId="7290E21E" w14:textId="4C63D5DC" w:rsidR="00634958" w:rsidRPr="00634958" w:rsidRDefault="00634958" w:rsidP="00634958">
      <w:r>
        <w:t>Không có</w:t>
      </w:r>
      <w:r w:rsidR="00FE350E">
        <w:t>.</w:t>
      </w:r>
    </w:p>
    <w:p w14:paraId="7188314F" w14:textId="6CABACFC" w:rsidR="00947316" w:rsidRDefault="00947316" w:rsidP="00A9178E">
      <w:pPr>
        <w:pStyle w:val="Heading2"/>
      </w:pPr>
      <w:bookmarkStart w:id="10" w:name="_Toc25660388"/>
      <w:r>
        <w:t>Mô hình hoạt động dự kiến sau khi áp dụng sản phẩm mới</w:t>
      </w:r>
      <w:bookmarkEnd w:id="10"/>
    </w:p>
    <w:p w14:paraId="2998D559" w14:textId="51768F49" w:rsidR="00985C84" w:rsidRPr="00985C84" w:rsidRDefault="00FE350E" w:rsidP="00985C84">
      <w:r>
        <w:t>Không có.</w:t>
      </w:r>
    </w:p>
    <w:p w14:paraId="1118375C" w14:textId="1B5DBC48" w:rsidR="00F3362F" w:rsidRDefault="00AD13E4" w:rsidP="00A9178E">
      <w:pPr>
        <w:pStyle w:val="Heading2"/>
      </w:pPr>
      <w:bookmarkStart w:id="11" w:name="_Toc25660389"/>
      <w:r>
        <w:t>Phạm vi</w:t>
      </w:r>
      <w:r w:rsidR="00DD00D8">
        <w:t xml:space="preserve"> dự án</w:t>
      </w:r>
      <w:bookmarkEnd w:id="11"/>
    </w:p>
    <w:p w14:paraId="7F4FA8AA" w14:textId="60E1EECC" w:rsidR="00763000" w:rsidRPr="00763000" w:rsidRDefault="00DF3304" w:rsidP="00763000">
      <w:r>
        <w:t xml:space="preserve">Dành cho người nội trợ, những người cần ứng dụng dạy nấu ăn hoàn hảo. </w:t>
      </w:r>
    </w:p>
    <w:p w14:paraId="51906836" w14:textId="543D8E3B" w:rsidR="00802E21" w:rsidRDefault="00802E21" w:rsidP="00F16A81">
      <w:pPr>
        <w:pStyle w:val="Heading1"/>
      </w:pPr>
      <w:bookmarkStart w:id="12" w:name="_Toc25660390"/>
      <w:r>
        <w:t>Giao tiếp/Trao đổi thông tin</w:t>
      </w:r>
      <w:bookmarkEnd w:id="12"/>
    </w:p>
    <w:p w14:paraId="58864480" w14:textId="2D1039CE" w:rsidR="00802E21" w:rsidRDefault="00802E21" w:rsidP="00802E21">
      <w:pPr>
        <w:rPr>
          <w:i/>
          <w:iCs/>
        </w:rPr>
      </w:pPr>
      <w:r w:rsidRPr="00802E21">
        <w:rPr>
          <w:i/>
          <w:iCs/>
        </w:rPr>
        <w:t>Các qui định về h</w:t>
      </w:r>
      <w:r>
        <w:rPr>
          <w:i/>
          <w:iCs/>
        </w:rPr>
        <w:t>ọp hành nội bộ</w:t>
      </w:r>
      <w:r w:rsidR="00FE350E">
        <w:rPr>
          <w:i/>
          <w:iCs/>
        </w:rPr>
        <w:t>:</w:t>
      </w:r>
    </w:p>
    <w:p w14:paraId="6286685A" w14:textId="7B3C91E8" w:rsidR="00FE350E" w:rsidRDefault="00FE350E" w:rsidP="00802E21">
      <w:pPr>
        <w:rPr>
          <w:i/>
          <w:iCs/>
        </w:rPr>
      </w:pPr>
      <w:r>
        <w:rPr>
          <w:i/>
          <w:iCs/>
        </w:rPr>
        <w:t>Trao đổi thông qua group chat trên slack</w:t>
      </w:r>
      <w:r w:rsidR="007F27E0">
        <w:rPr>
          <w:i/>
          <w:iCs/>
        </w:rPr>
        <w:t>.</w:t>
      </w:r>
    </w:p>
    <w:p w14:paraId="4D87210C" w14:textId="3AAB19B0" w:rsidR="00FE350E" w:rsidRDefault="00FE350E" w:rsidP="00802E21">
      <w:pPr>
        <w:rPr>
          <w:i/>
          <w:iCs/>
        </w:rPr>
      </w:pPr>
      <w:r>
        <w:rPr>
          <w:i/>
          <w:iCs/>
        </w:rPr>
        <w:t>Quản lý công việc trên trello</w:t>
      </w:r>
      <w:r w:rsidR="007F27E0">
        <w:rPr>
          <w:i/>
          <w:iCs/>
        </w:rPr>
        <w:t>.</w:t>
      </w:r>
    </w:p>
    <w:p w14:paraId="5DB66E1C" w14:textId="4C038327" w:rsidR="007F27E0" w:rsidRPr="007F27E0" w:rsidRDefault="007F27E0" w:rsidP="00802E21">
      <w:pPr>
        <w:rPr>
          <w:i/>
          <w:iCs/>
          <w:lang w:val="vi-VN"/>
        </w:rPr>
      </w:pPr>
      <w:r>
        <w:rPr>
          <w:i/>
          <w:iCs/>
        </w:rPr>
        <w:t>Mỗi tuần họp tổng 1 lần vào sáng thứ 2 để báo cáo tiến độ.</w:t>
      </w:r>
    </w:p>
    <w:p w14:paraId="5042BED5" w14:textId="1D46A6E7" w:rsidR="00802E21" w:rsidRPr="007E41A2" w:rsidRDefault="00802E21" w:rsidP="00802E21">
      <w:pPr>
        <w:rPr>
          <w:i/>
          <w:iCs/>
          <w:lang w:val="vi-VN"/>
        </w:rPr>
      </w:pPr>
      <w:r w:rsidRPr="007E41A2">
        <w:rPr>
          <w:i/>
          <w:iCs/>
          <w:lang w:val="vi-VN"/>
        </w:rPr>
        <w:t>Các qui định về họp hành với khách hàng</w:t>
      </w:r>
      <w:r w:rsidR="007E41A2" w:rsidRPr="007E41A2">
        <w:rPr>
          <w:i/>
          <w:iCs/>
          <w:lang w:val="vi-VN"/>
        </w:rPr>
        <w:t>:</w:t>
      </w:r>
    </w:p>
    <w:p w14:paraId="19D1B62D" w14:textId="04E6CBFA" w:rsidR="007E41A2" w:rsidRDefault="007E41A2" w:rsidP="00802E21">
      <w:pPr>
        <w:rPr>
          <w:i/>
          <w:iCs/>
          <w:lang w:val="vi-VN"/>
        </w:rPr>
      </w:pPr>
      <w:r>
        <w:rPr>
          <w:i/>
          <w:iCs/>
          <w:lang w:val="vi-VN"/>
        </w:rPr>
        <w:t>Sẽ thực hiện họp online vào mỗi sáng thứ 2.</w:t>
      </w:r>
    </w:p>
    <w:p w14:paraId="77C6137E" w14:textId="565B8253" w:rsidR="007E41A2" w:rsidRPr="007E41A2" w:rsidRDefault="00227B0A" w:rsidP="00802E21">
      <w:pPr>
        <w:rPr>
          <w:i/>
          <w:iCs/>
          <w:lang w:val="vi-VN"/>
        </w:rPr>
      </w:pPr>
      <w:r>
        <w:rPr>
          <w:i/>
          <w:iCs/>
          <w:lang w:val="vi-VN"/>
        </w:rPr>
        <w:t>Cứ 2 ngày sẽ họp lại với khách hàng 1 lần.</w:t>
      </w:r>
    </w:p>
    <w:p w14:paraId="201D3D5C" w14:textId="571BF035" w:rsidR="00E31DB9" w:rsidRDefault="00E31DB9" w:rsidP="00F16A81">
      <w:pPr>
        <w:pStyle w:val="Heading1"/>
      </w:pPr>
      <w:bookmarkStart w:id="13" w:name="_Toc25660391"/>
      <w:r>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7185C969" w14:textId="64812EE2" w:rsidR="00451DC3" w:rsidRDefault="00274404" w:rsidP="00451DC3">
      <w:pPr>
        <w:rPr>
          <w:i/>
          <w:iCs/>
        </w:rPr>
      </w:pPr>
      <w:r>
        <w:rPr>
          <w:i/>
          <w:iCs/>
        </w:rPr>
        <w:t>Các tính năng của ứng dụng:</w:t>
      </w:r>
    </w:p>
    <w:p w14:paraId="68DF95C2" w14:textId="09BD90F6" w:rsidR="00274404" w:rsidRDefault="00274404" w:rsidP="00274404">
      <w:pPr>
        <w:pStyle w:val="ListParagraph"/>
        <w:numPr>
          <w:ilvl w:val="0"/>
          <w:numId w:val="40"/>
        </w:numPr>
        <w:rPr>
          <w:i/>
          <w:iCs/>
        </w:rPr>
      </w:pPr>
      <w:r>
        <w:rPr>
          <w:i/>
          <w:iCs/>
        </w:rPr>
        <w:t>Thực đơn gợi ý</w:t>
      </w:r>
    </w:p>
    <w:p w14:paraId="486EF333" w14:textId="52C63035" w:rsidR="00274404" w:rsidRDefault="00274404" w:rsidP="00274404">
      <w:pPr>
        <w:pStyle w:val="ListParagraph"/>
        <w:numPr>
          <w:ilvl w:val="0"/>
          <w:numId w:val="40"/>
        </w:numPr>
        <w:rPr>
          <w:i/>
          <w:iCs/>
        </w:rPr>
      </w:pPr>
      <w:r>
        <w:rPr>
          <w:i/>
          <w:iCs/>
        </w:rPr>
        <w:t>Nhật ký nấu ăn</w:t>
      </w:r>
    </w:p>
    <w:p w14:paraId="1834370D" w14:textId="30FF0560" w:rsidR="00274404" w:rsidRDefault="00274404" w:rsidP="00274404">
      <w:pPr>
        <w:pStyle w:val="ListParagraph"/>
        <w:numPr>
          <w:ilvl w:val="0"/>
          <w:numId w:val="40"/>
        </w:numPr>
        <w:rPr>
          <w:i/>
          <w:iCs/>
        </w:rPr>
      </w:pPr>
      <w:r>
        <w:rPr>
          <w:i/>
          <w:iCs/>
        </w:rPr>
        <w:t>Bài viết nổi bật</w:t>
      </w:r>
    </w:p>
    <w:p w14:paraId="427E120F" w14:textId="6730CB53" w:rsidR="00274404" w:rsidRDefault="00274404" w:rsidP="00274404">
      <w:pPr>
        <w:pStyle w:val="ListParagraph"/>
        <w:numPr>
          <w:ilvl w:val="0"/>
          <w:numId w:val="40"/>
        </w:numPr>
        <w:rPr>
          <w:i/>
          <w:iCs/>
        </w:rPr>
      </w:pPr>
      <w:r>
        <w:rPr>
          <w:i/>
          <w:iCs/>
        </w:rPr>
        <w:t>Món ăn bởi Mama</w:t>
      </w:r>
    </w:p>
    <w:p w14:paraId="55F51FC5" w14:textId="56CDC31D" w:rsidR="00274404" w:rsidRDefault="00274404" w:rsidP="00274404">
      <w:pPr>
        <w:pStyle w:val="ListParagraph"/>
        <w:numPr>
          <w:ilvl w:val="0"/>
          <w:numId w:val="40"/>
        </w:numPr>
        <w:rPr>
          <w:i/>
          <w:iCs/>
        </w:rPr>
      </w:pPr>
      <w:r>
        <w:rPr>
          <w:i/>
          <w:iCs/>
        </w:rPr>
        <w:t>Món ăn cá nhân hoá</w:t>
      </w:r>
    </w:p>
    <w:p w14:paraId="2EC31716" w14:textId="78677D9C" w:rsidR="00274404" w:rsidRDefault="00274404" w:rsidP="00274404">
      <w:pPr>
        <w:pStyle w:val="ListParagraph"/>
        <w:numPr>
          <w:ilvl w:val="0"/>
          <w:numId w:val="40"/>
        </w:numPr>
        <w:rPr>
          <w:i/>
          <w:iCs/>
        </w:rPr>
      </w:pPr>
      <w:r>
        <w:rPr>
          <w:i/>
          <w:iCs/>
        </w:rPr>
        <w:t>Danh mục nổi bật</w:t>
      </w:r>
    </w:p>
    <w:p w14:paraId="354AC59B" w14:textId="5D0DBC58" w:rsidR="00274404" w:rsidRDefault="00274404" w:rsidP="00274404">
      <w:pPr>
        <w:pStyle w:val="ListParagraph"/>
        <w:numPr>
          <w:ilvl w:val="0"/>
          <w:numId w:val="40"/>
        </w:numPr>
        <w:rPr>
          <w:i/>
          <w:iCs/>
        </w:rPr>
      </w:pPr>
      <w:r>
        <w:rPr>
          <w:i/>
          <w:iCs/>
        </w:rPr>
        <w:t>Chi tiết món ăn</w:t>
      </w:r>
    </w:p>
    <w:p w14:paraId="72FF538F" w14:textId="5706E028" w:rsidR="00274404" w:rsidRDefault="00274404" w:rsidP="00274404">
      <w:pPr>
        <w:pStyle w:val="ListParagraph"/>
        <w:numPr>
          <w:ilvl w:val="0"/>
          <w:numId w:val="40"/>
        </w:numPr>
        <w:rPr>
          <w:i/>
          <w:iCs/>
        </w:rPr>
      </w:pPr>
      <w:r>
        <w:rPr>
          <w:i/>
          <w:iCs/>
        </w:rPr>
        <w:t>Tài khoản</w:t>
      </w:r>
    </w:p>
    <w:p w14:paraId="3DD241F6" w14:textId="57C7A769" w:rsidR="00274404" w:rsidRPr="00274404" w:rsidRDefault="00274404" w:rsidP="00274404">
      <w:pPr>
        <w:pStyle w:val="ListParagraph"/>
        <w:numPr>
          <w:ilvl w:val="0"/>
          <w:numId w:val="40"/>
        </w:numPr>
        <w:rPr>
          <w:i/>
          <w:iCs/>
        </w:rPr>
      </w:pPr>
      <w:r>
        <w:rPr>
          <w:i/>
          <w:iCs/>
        </w:rPr>
        <w:t>Tìm kiếm</w:t>
      </w:r>
      <w:bookmarkStart w:id="15" w:name="_GoBack"/>
      <w:bookmarkEnd w:id="15"/>
    </w:p>
    <w:p w14:paraId="7BAAB606" w14:textId="77777777" w:rsidR="00B34199" w:rsidRDefault="00B34199" w:rsidP="00B34199">
      <w:pPr>
        <w:pStyle w:val="Heading2"/>
      </w:pPr>
      <w:bookmarkStart w:id="16" w:name="_Toc25660393"/>
      <w:r>
        <w:t>Work Breakdown Structure</w:t>
      </w:r>
      <w:bookmarkEnd w:id="16"/>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8" w:name="_Toc25660395"/>
      <w:r>
        <w:lastRenderedPageBreak/>
        <w:t>Ước lượng rủi ro</w:t>
      </w:r>
      <w:bookmarkEnd w:id="18"/>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Pr="00CB4D8E" w:rsidRDefault="00AE641A" w:rsidP="003D6029">
      <w:pPr>
        <w:rPr>
          <w:i/>
        </w:rPr>
      </w:pPr>
      <w:r w:rsidRPr="00CB4D8E">
        <w:rPr>
          <w:i/>
        </w:rPr>
        <w:t>Qui định số dòng comment trên mỗi K</w:t>
      </w:r>
      <w:r w:rsidR="009D5FF7" w:rsidRPr="00CB4D8E">
        <w:rPr>
          <w:i/>
        </w:rPr>
        <w:t>l</w:t>
      </w:r>
      <w:r w:rsidRPr="00CB4D8E">
        <w:rPr>
          <w:i/>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lastRenderedPageBreak/>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8"/>
      <w:headerReference w:type="default" r:id="rId19"/>
      <w:footerReference w:type="even" r:id="rId20"/>
      <w:footerReference w:type="default" r:id="rId21"/>
      <w:headerReference w:type="first" r:id="rId22"/>
      <w:footerReference w:type="first" r:id="rId23"/>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2609BC" w14:textId="77777777" w:rsidR="00497776" w:rsidRDefault="00497776">
      <w:r>
        <w:separator/>
      </w:r>
    </w:p>
    <w:p w14:paraId="57503136" w14:textId="77777777" w:rsidR="00497776" w:rsidRDefault="00497776"/>
  </w:endnote>
  <w:endnote w:type="continuationSeparator" w:id="0">
    <w:p w14:paraId="5E4A442F" w14:textId="77777777" w:rsidR="00497776" w:rsidRDefault="00497776">
      <w:r>
        <w:continuationSeparator/>
      </w:r>
    </w:p>
    <w:p w14:paraId="6226A520" w14:textId="77777777" w:rsidR="00497776" w:rsidRDefault="004977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auto"/>
    <w:pitch w:val="variable"/>
    <w:sig w:usb0="E1002EFF" w:usb1="C000605B" w:usb2="00000029" w:usb3="00000000" w:csb0="0001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auto"/>
    <w:pitch w:val="variable"/>
    <w:sig w:usb0="00008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宋体">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FE350E">
      <w:rPr>
        <w:i/>
        <w:noProof/>
        <w:color w:val="951B13"/>
        <w:lang w:eastAsia="ar-SA" w:bidi="ar-SA"/>
      </w:rPr>
      <w:t>vi</w:t>
    </w:r>
    <w:r w:rsidR="00A46170" w:rsidRPr="009A57EC">
      <w:rPr>
        <w:i/>
        <w:color w:val="951B13"/>
        <w:lang w:eastAsia="ar-SA" w:bidi="ar-SA"/>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274404">
      <w:rPr>
        <w:i/>
        <w:noProof/>
        <w:color w:val="C00000"/>
        <w:lang w:eastAsia="ar-SA" w:bidi="ar-SA"/>
      </w:rPr>
      <w:t>8</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274404">
      <w:rPr>
        <w:i/>
        <w:noProof/>
        <w:color w:val="C00000"/>
        <w:lang w:eastAsia="ar-SA" w:bidi="ar-SA"/>
      </w:rPr>
      <w:t>11</w:t>
    </w:r>
    <w:r w:rsidR="00A46170" w:rsidRPr="001022FF">
      <w:rPr>
        <w:i/>
        <w:color w:val="C00000"/>
        <w:lang w:eastAsia="ar-SA" w:bidi="ar-SA"/>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8EB8C" w14:textId="77777777" w:rsidR="00A46170" w:rsidRDefault="00A46170"/>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7317BD" w14:textId="77777777" w:rsidR="00497776" w:rsidRDefault="00497776">
      <w:r>
        <w:separator/>
      </w:r>
    </w:p>
    <w:p w14:paraId="60627E82" w14:textId="77777777" w:rsidR="00497776" w:rsidRDefault="00497776"/>
  </w:footnote>
  <w:footnote w:type="continuationSeparator" w:id="0">
    <w:p w14:paraId="28B8CD7F" w14:textId="77777777" w:rsidR="00497776" w:rsidRDefault="00497776">
      <w:r>
        <w:continuationSeparator/>
      </w:r>
    </w:p>
    <w:p w14:paraId="54B048C4" w14:textId="77777777" w:rsidR="00497776" w:rsidRDefault="00497776"/>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77296" w14:textId="77777777" w:rsidR="00A46170" w:rsidRDefault="00A46170"/>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zh-CN"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0,0l0,21600,21600,21600,21600,0xe">
              <v:stroke joinstyle="miter"/>
              <v:path gradientshapeok="t" o:connecttype="rect"/>
            </v:shapetype>
            <v:shape id="Text Box 14" o:spid="_x0000_s1027" type="#_x0000_t202" style="position:absolute;left:0;text-align:left;margin-left:-78.05pt;margin-top:-10.25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5C654" w14:textId="77777777" w:rsidR="00A46170" w:rsidRDefault="00A46170"/>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nsid w:val="00000004"/>
    <w:multiLevelType w:val="singleLevel"/>
    <w:tmpl w:val="00000004"/>
    <w:lvl w:ilvl="0">
      <w:start w:val="1"/>
      <w:numFmt w:val="decimal"/>
      <w:lvlText w:val="%1."/>
      <w:lvlJc w:val="left"/>
      <w:pPr>
        <w:tabs>
          <w:tab w:val="num" w:pos="720"/>
        </w:tabs>
        <w:ind w:left="720" w:hanging="360"/>
      </w:pPr>
    </w:lvl>
  </w:abstractNum>
  <w:abstractNum w:abstractNumId="4">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nsid w:val="699C41D7"/>
    <w:multiLevelType w:val="hybridMultilevel"/>
    <w:tmpl w:val="C420B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9">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9"/>
  </w:num>
  <w:num w:numId="21">
    <w:abstractNumId w:val="38"/>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6"/>
  </w:num>
  <w:num w:numId="38">
    <w:abstractNumId w:val="25"/>
  </w:num>
  <w:num w:numId="39">
    <w:abstractNumId w:val="37"/>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4162"/>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4C9"/>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13A2"/>
    <w:rsid w:val="001F20AA"/>
    <w:rsid w:val="001F2E8C"/>
    <w:rsid w:val="001F489F"/>
    <w:rsid w:val="001F6140"/>
    <w:rsid w:val="00201E3C"/>
    <w:rsid w:val="00216B0F"/>
    <w:rsid w:val="0022086A"/>
    <w:rsid w:val="00221AC0"/>
    <w:rsid w:val="00223F28"/>
    <w:rsid w:val="00224DF2"/>
    <w:rsid w:val="00224EDD"/>
    <w:rsid w:val="00224F53"/>
    <w:rsid w:val="00227B0A"/>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4404"/>
    <w:rsid w:val="0027590A"/>
    <w:rsid w:val="00275E54"/>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97776"/>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27508"/>
    <w:rsid w:val="00634958"/>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02B0"/>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300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622"/>
    <w:rsid w:val="007D2948"/>
    <w:rsid w:val="007D6D88"/>
    <w:rsid w:val="007E3AA3"/>
    <w:rsid w:val="007E41A2"/>
    <w:rsid w:val="007E4D30"/>
    <w:rsid w:val="007E52BD"/>
    <w:rsid w:val="007E759E"/>
    <w:rsid w:val="007F1B3F"/>
    <w:rsid w:val="007F27E0"/>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1F69"/>
    <w:rsid w:val="009859C7"/>
    <w:rsid w:val="00985C84"/>
    <w:rsid w:val="00992808"/>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67F4"/>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5A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4D8E"/>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DF3304"/>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29F"/>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350E"/>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Ind w:w="0" w:type="dxa"/>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top w:w="0" w:type="dxa"/>
        <w:left w:w="115" w:type="dxa"/>
        <w:bottom w:w="0"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3E6FB7"/>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981075">
      <w:bodyDiv w:val="1"/>
      <w:marLeft w:val="0"/>
      <w:marRight w:val="0"/>
      <w:marTop w:val="0"/>
      <w:marBottom w:val="0"/>
      <w:divBdr>
        <w:top w:val="none" w:sz="0" w:space="0" w:color="auto"/>
        <w:left w:val="none" w:sz="0" w:space="0" w:color="auto"/>
        <w:bottom w:val="none" w:sz="0" w:space="0" w:color="auto"/>
        <w:right w:val="none" w:sz="0" w:space="0" w:color="auto"/>
      </w:divBdr>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719132855">
      <w:bodyDiv w:val="1"/>
      <w:marLeft w:val="0"/>
      <w:marRight w:val="0"/>
      <w:marTop w:val="0"/>
      <w:marBottom w:val="0"/>
      <w:divBdr>
        <w:top w:val="none" w:sz="0" w:space="0" w:color="auto"/>
        <w:left w:val="none" w:sz="0" w:space="0" w:color="auto"/>
        <w:bottom w:val="none" w:sz="0" w:space="0" w:color="auto"/>
        <w:right w:val="none" w:sz="0" w:space="0" w:color="auto"/>
      </w:divBdr>
    </w:div>
    <w:div w:id="1346403553">
      <w:bodyDiv w:val="1"/>
      <w:marLeft w:val="0"/>
      <w:marRight w:val="0"/>
      <w:marTop w:val="0"/>
      <w:marBottom w:val="0"/>
      <w:divBdr>
        <w:top w:val="none" w:sz="0" w:space="0" w:color="auto"/>
        <w:left w:val="none" w:sz="0" w:space="0" w:color="auto"/>
        <w:bottom w:val="none" w:sz="0" w:space="0" w:color="auto"/>
        <w:right w:val="none" w:sz="0" w:space="0" w:color="auto"/>
      </w:divBdr>
    </w:div>
    <w:div w:id="1834249862">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3.xml"/><Relationship Id="rId21" Type="http://schemas.openxmlformats.org/officeDocument/2006/relationships/footer" Target="footer4.xml"/><Relationship Id="rId22" Type="http://schemas.openxmlformats.org/officeDocument/2006/relationships/header" Target="header4.xml"/><Relationship Id="rId23" Type="http://schemas.openxmlformats.org/officeDocument/2006/relationships/footer" Target="footer5.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s://tasks.office.com/" TargetMode="External"/><Relationship Id="rId11" Type="http://schemas.openxmlformats.org/officeDocument/2006/relationships/hyperlink" Target="mailto:tien.nguyenduc@hust.edu.vn" TargetMode="External"/><Relationship Id="rId12" Type="http://schemas.openxmlformats.org/officeDocument/2006/relationships/image" Target="media/image3.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yperlink" Target="https://github.com/haitt161329/quantriduancntt" TargetMode="External"/><Relationship Id="rId17" Type="http://schemas.openxmlformats.org/officeDocument/2006/relationships/hyperlink" Target="mailto:charlotte.smith@gmail.com" TargetMode="External"/><Relationship Id="rId18" Type="http://schemas.openxmlformats.org/officeDocument/2006/relationships/header" Target="header2.xml"/><Relationship Id="rId19" Type="http://schemas.openxmlformats.org/officeDocument/2006/relationships/header" Target="head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DC83C7-50EC-B74C-A12E-71DDA889C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TotalTime>
  <Pages>11</Pages>
  <Words>1371</Words>
  <Characters>7819</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9172</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Vũ Long Vũ</cp:lastModifiedBy>
  <cp:revision>252</cp:revision>
  <cp:lastPrinted>2008-03-13T11:02:00Z</cp:lastPrinted>
  <dcterms:created xsi:type="dcterms:W3CDTF">2018-10-22T04:18:00Z</dcterms:created>
  <dcterms:modified xsi:type="dcterms:W3CDTF">2019-12-17T02:24:00Z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